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742464">
      <w:pPr>
        <w:pageBreakBefore/>
        <w:spacing w:line="240" w:lineRule="auto"/>
        <w:jc w:val="center"/>
      </w:pPr>
      <w:r>
        <w:t>BA Leipzig</w:t>
      </w:r>
    </w:p>
    <w:p w:rsidR="00A77B3E" w:rsidRDefault="00742464">
      <w:pPr>
        <w:spacing w:line="240" w:lineRule="auto"/>
        <w:jc w:val="center"/>
      </w:pPr>
      <w:r>
        <w:t>Informatik</w:t>
      </w:r>
    </w:p>
    <w:p w:rsidR="00A77B3E" w:rsidRDefault="00742464">
      <w:pPr>
        <w:spacing w:line="240" w:lineRule="auto"/>
        <w:jc w:val="center"/>
      </w:pPr>
    </w:p>
    <w:p w:rsidR="00A77B3E" w:rsidRDefault="00742464">
      <w:pPr>
        <w:spacing w:line="240" w:lineRule="auto"/>
        <w:jc w:val="center"/>
      </w:pPr>
    </w:p>
    <w:p w:rsidR="00A77B3E" w:rsidRDefault="00742464">
      <w:pPr>
        <w:spacing w:line="240" w:lineRule="auto"/>
        <w:jc w:val="center"/>
      </w:pPr>
    </w:p>
    <w:p w:rsidR="00A77B3E" w:rsidRDefault="00742464">
      <w:pPr>
        <w:spacing w:line="240" w:lineRule="auto"/>
        <w:jc w:val="center"/>
      </w:pPr>
    </w:p>
    <w:p w:rsidR="00A77B3E" w:rsidRDefault="00742464">
      <w:pPr>
        <w:spacing w:line="240" w:lineRule="auto"/>
        <w:jc w:val="center"/>
      </w:pPr>
    </w:p>
    <w:p w:rsidR="00A77B3E" w:rsidRDefault="00742464">
      <w:pPr>
        <w:pStyle w:val="Titel"/>
        <w:jc w:val="center"/>
      </w:pPr>
      <w:bookmarkStart w:id="0" w:name="h.nvqkid5qnank"/>
      <w:bookmarkEnd w:id="0"/>
      <w:r>
        <w:t>Beleg</w:t>
      </w:r>
    </w:p>
    <w:p w:rsidR="00A77B3E" w:rsidRDefault="00742464">
      <w:pPr>
        <w:spacing w:line="240" w:lineRule="auto"/>
        <w:jc w:val="center"/>
      </w:pPr>
      <w:r>
        <w:t>Benchmarking von genetische Algorithmen</w:t>
      </w: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p>
    <w:p w:rsidR="00A77B3E" w:rsidRDefault="00742464">
      <w:pPr>
        <w:spacing w:line="240" w:lineRule="auto"/>
      </w:pPr>
      <w:r>
        <w:t>Bearbeiter:</w:t>
      </w:r>
      <w:r>
        <w:tab/>
        <w:t xml:space="preserve">Falko </w:t>
      </w:r>
      <w:proofErr w:type="spellStart"/>
      <w:r>
        <w:t>Nater</w:t>
      </w:r>
      <w:proofErr w:type="spellEnd"/>
      <w:r>
        <w:tab/>
        <w:t>IT2009</w:t>
      </w:r>
    </w:p>
    <w:p w:rsidR="00A77B3E" w:rsidRDefault="00742464">
      <w:pPr>
        <w:spacing w:line="240" w:lineRule="auto"/>
      </w:pPr>
      <w:r>
        <w:tab/>
      </w:r>
      <w:r>
        <w:tab/>
        <w:t>Hans Laser</w:t>
      </w:r>
      <w:r>
        <w:tab/>
        <w:t>IT2009</w:t>
      </w:r>
    </w:p>
    <w:p w:rsidR="00A77B3E" w:rsidRDefault="00742464">
      <w:pPr>
        <w:spacing w:line="240" w:lineRule="auto"/>
      </w:pPr>
    </w:p>
    <w:p w:rsidR="00A77B3E" w:rsidRDefault="00742464">
      <w:pPr>
        <w:spacing w:line="240" w:lineRule="auto"/>
      </w:pPr>
      <w:r>
        <w:t>Modul:</w:t>
      </w:r>
      <w:r>
        <w:tab/>
      </w:r>
      <w:r>
        <w:tab/>
        <w:t>Evolutionäre Algorithmen</w:t>
      </w:r>
    </w:p>
    <w:p w:rsidR="00A77B3E" w:rsidRDefault="00742464">
      <w:pPr>
        <w:spacing w:line="240" w:lineRule="auto"/>
      </w:pPr>
      <w:r>
        <w:t>Abgabe:</w:t>
      </w:r>
      <w:r>
        <w:tab/>
        <w:t>07.08.2012</w:t>
      </w:r>
    </w:p>
    <w:p w:rsidR="00A77B3E" w:rsidRPr="00F735D6" w:rsidRDefault="00F735D6" w:rsidP="002E5D0E">
      <w:pPr>
        <w:pStyle w:val="berschrift1"/>
        <w:numPr>
          <w:ilvl w:val="0"/>
          <w:numId w:val="0"/>
        </w:numPr>
        <w:ind w:left="432"/>
      </w:pPr>
      <w:bookmarkStart w:id="1" w:name="h.9igmtipyppzy"/>
      <w:bookmarkEnd w:id="1"/>
      <w:r>
        <w:br w:type="page"/>
      </w:r>
      <w:r w:rsidR="00742464" w:rsidRPr="00F735D6">
        <w:lastRenderedPageBreak/>
        <w:t>Ehrenwörtliche Erklärung</w:t>
      </w:r>
    </w:p>
    <w:p w:rsidR="00A77B3E" w:rsidRDefault="00742464" w:rsidP="002E5D0E">
      <w:r>
        <w:t xml:space="preserve">Wir </w:t>
      </w:r>
      <w:r>
        <w:t xml:space="preserve">versichern hiermit ehrenwörtlich durch unsere Unterschrift, dass der vorliegende Beleg </w:t>
      </w:r>
      <w:proofErr w:type="spellStart"/>
      <w:r>
        <w:t>selbständig</w:t>
      </w:r>
      <w:proofErr w:type="spellEnd"/>
      <w:r>
        <w:t xml:space="preserve"> und ohne Benutzung anderer als der angegebenen Quellen und</w:t>
      </w:r>
    </w:p>
    <w:p w:rsidR="00A77B3E" w:rsidRDefault="00742464" w:rsidP="002E5D0E">
      <w:r>
        <w:t>Hilfsmittel angefertigt wurde. Keine weiteren Personen waren an der geistigen Herstellung des vorl</w:t>
      </w:r>
      <w:r>
        <w:t>iegenden Belegs beteiligt. Der Beleg wurde noch nicht in gleicher oder ähnlicher Form oder auszugsweise im Rahmen eines anderen Belegs vorgelegen.</w:t>
      </w:r>
    </w:p>
    <w:p w:rsidR="00A77B3E" w:rsidRDefault="00742464" w:rsidP="002E5D0E"/>
    <w:p w:rsidR="00A77B3E" w:rsidRDefault="00742464" w:rsidP="002E5D0E"/>
    <w:p w:rsidR="00A77B3E" w:rsidRDefault="00742464" w:rsidP="002E5D0E"/>
    <w:p w:rsidR="00A77B3E" w:rsidRDefault="00742464" w:rsidP="002E5D0E">
      <w:r>
        <w:t xml:space="preserve">Falko </w:t>
      </w:r>
      <w:proofErr w:type="spellStart"/>
      <w:r>
        <w:t>Nater</w:t>
      </w:r>
      <w:proofErr w:type="spellEnd"/>
      <w:r>
        <w:tab/>
      </w:r>
      <w:r>
        <w:tab/>
      </w:r>
      <w:r>
        <w:tab/>
        <w:t>Hans Laser</w:t>
      </w:r>
    </w:p>
    <w:p w:rsidR="00A77B3E" w:rsidRDefault="00742464" w:rsidP="002E5D0E"/>
    <w:p w:rsidR="00A77B3E" w:rsidRDefault="00742464" w:rsidP="002E5D0E"/>
    <w:p w:rsidR="00A77B3E" w:rsidRDefault="00742464" w:rsidP="002E5D0E"/>
    <w:p w:rsidR="00A77B3E" w:rsidRDefault="00742464" w:rsidP="002E5D0E"/>
    <w:p w:rsidR="00A77B3E" w:rsidRDefault="00742464" w:rsidP="002E5D0E"/>
    <w:p w:rsidR="00A77B3E" w:rsidRDefault="00742464" w:rsidP="002E5D0E"/>
    <w:p w:rsidR="00A77B3E" w:rsidRDefault="00742464" w:rsidP="002E5D0E">
      <w:r>
        <w:t>Leipzig, [Datum]</w:t>
      </w:r>
    </w:p>
    <w:p w:rsidR="00A77B3E" w:rsidRPr="002E5D0E" w:rsidRDefault="002E5D0E" w:rsidP="002E5D0E">
      <w:pPr>
        <w:pStyle w:val="berschrift1"/>
      </w:pPr>
      <w:bookmarkStart w:id="2" w:name="h.jek0mkl0lvzf"/>
      <w:bookmarkEnd w:id="2"/>
      <w:r>
        <w:br w:type="page"/>
      </w:r>
      <w:r w:rsidR="00742464" w:rsidRPr="002E5D0E">
        <w:lastRenderedPageBreak/>
        <w:t>Einleitung</w:t>
      </w:r>
    </w:p>
    <w:p w:rsidR="00A77B3E" w:rsidRDefault="00742464" w:rsidP="002E5D0E">
      <w:r>
        <w:t>Genetische Algorithmen sind eine Variante der e</w:t>
      </w:r>
      <w:r>
        <w:t xml:space="preserve">volutionären Algorithmenklasse. Die Aufgabe der evolutionären Algorithmen ist es die Grundprinzipien der biologischen Evolution auf Optimierungsprobleme anzuwenden um diese zu lösen. Dazu werden verschiedene Parameter der Evolution zufällig manipuliert um </w:t>
      </w:r>
      <w:r>
        <w:t>die Optimierung möglichst schnell zu bewirken. Solche Parameter sind Selektion, Kombination und Mutation. Diese Parameter beeinflussen die Fitness, die zur Bewertung der Generation bzw. der Individuen berechnet wird und dabei das Optimierungsproblem abbild</w:t>
      </w:r>
      <w:r>
        <w:t>en. Der Vorteil der evolutionären Algorithmen zu anderen Optimierungsverfahren besteht darin, dass über die Natur eines Problems keine genaue Aussage getroffen werden muss. Durch das reine sog. “Durchprobieren” von möglichen Lösungsvektoren des Optimierung</w:t>
      </w:r>
      <w:r>
        <w:t>sproblems führt in jedem Fall zu einem lokalen Optimum, dennoch nicht immer zum globalen Optimum. Aufgrund dieser Tatsache müssen verschiedene Verfahren für Selektion, Kombination und Mutation betrachtet und ausgewertet werden. Diese Projektarbeit soll sic</w:t>
      </w:r>
      <w:r>
        <w:t>h mit der Auswertung dieser Faktoren beschäftigen und die spezifischen Diversitäten aufzeigen und diskutieren. In diesem Beleg werden aufgrund der Aufgabenstellung Minimierungsprobleme behandelt werden.</w:t>
      </w:r>
    </w:p>
    <w:p w:rsidR="00A77B3E" w:rsidRDefault="00742464" w:rsidP="002E5D0E"/>
    <w:p w:rsidR="00A77B3E" w:rsidRDefault="00742464" w:rsidP="002E5D0E">
      <w:r>
        <w:t>Zur Realisierung des genetischen Algorithmus wurde d</w:t>
      </w:r>
      <w:r>
        <w:t>ie Programmiersprache C# gewählt. Der implementierte Algorithmus lässt sich über eine Win32-Formular Anwendung steuern und erlaubt es zur Laufzeit Entscheidungen über die Wahl der Methoden und Information zu treffen. Um das Benchmarking zu unifizieren wurd</w:t>
      </w:r>
      <w:r>
        <w:t>e eine anfänglich erzeugte Population als Datensatz abgelegt. Diese Population dient bei jedem Programmdurchlauf als Ausgangszustand für den genetischen Algorithmus. Durch diesen gemeinsamen Startpunkt zur Bestimmung der Lösungsvektoren kann eine Aussage ü</w:t>
      </w:r>
      <w:r>
        <w:t xml:space="preserve">ber die Bewertung der vorgegebenen </w:t>
      </w:r>
      <w:proofErr w:type="spellStart"/>
      <w:r>
        <w:t>Benchmarkingfunktionen</w:t>
      </w:r>
      <w:proofErr w:type="spellEnd"/>
      <w:r>
        <w:t xml:space="preserve"> getroffen werden. Aufgrund der Komplexität der Testverfahren wurde auf eine Beobachtung der reellen </w:t>
      </w:r>
      <w:proofErr w:type="spellStart"/>
      <w:r>
        <w:t>Kodierung</w:t>
      </w:r>
      <w:proofErr w:type="spellEnd"/>
      <w:r>
        <w:t xml:space="preserve"> verzichtet und die binäre </w:t>
      </w:r>
      <w:proofErr w:type="spellStart"/>
      <w:r>
        <w:t>Kodierung</w:t>
      </w:r>
      <w:proofErr w:type="spellEnd"/>
      <w:r>
        <w:t xml:space="preserve"> ausführlicher behandelt. </w:t>
      </w:r>
    </w:p>
    <w:p w:rsidR="00A77B3E" w:rsidRDefault="00742464" w:rsidP="002E5D0E"/>
    <w:p w:rsidR="002E5D0E" w:rsidRDefault="00742464" w:rsidP="002E5D0E">
      <w:r>
        <w:t>Der genetische Algorithmu</w:t>
      </w:r>
      <w:r>
        <w:t>s hat dabei die folgenden Methoden implementiert:</w:t>
      </w:r>
    </w:p>
    <w:p w:rsidR="00A77B3E" w:rsidRDefault="00742464" w:rsidP="002E5D0E">
      <w:pPr>
        <w:pStyle w:val="berschrift2"/>
      </w:pPr>
      <w:r>
        <w:t>Binärdarstellung der Lösungsvektoren</w:t>
      </w:r>
    </w:p>
    <w:p w:rsidR="00A77B3E" w:rsidRDefault="00742464" w:rsidP="002E5D0E">
      <w:r>
        <w:t xml:space="preserve">Ein Gen repräsentiert genau eine Variable für die Lösung eines Problems.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37"/>
      </w:tblGrid>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Gen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101100101100101011100101</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Gen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rPr>
                <w:rFonts w:ascii="Arial" w:hAnsi="Arial"/>
              </w:rPr>
            </w:pPr>
            <w:r>
              <w:rPr>
                <w:rFonts w:ascii="Arial" w:hAnsi="Arial"/>
              </w:rPr>
              <w:t>111111100000110000011111</w:t>
            </w:r>
          </w:p>
        </w:tc>
      </w:tr>
    </w:tbl>
    <w:p w:rsidR="00A77B3E" w:rsidRDefault="00742464" w:rsidP="002E5D0E">
      <w:r>
        <w:t>Dabei werden die Gene aneinande</w:t>
      </w:r>
      <w:r>
        <w:t xml:space="preserve">r gereiht, so dass die Summe der Gene ein Genom bilden. Die reelle Repräsentation einer Variable in einem binären String wird anhand der Granularität bestimmt. Die Granularität wiederum ergibt sich aus den gegebenen Intervallen zur Berechnung </w:t>
      </w:r>
      <w:r>
        <w:lastRenderedPageBreak/>
        <w:t>eines Problem</w:t>
      </w:r>
      <w:r>
        <w:t>s. So wird bei einer Binärstringlänge von 10 und einem Intervall von [0,1024] eine Granularität [g] von ~ 1,0009 nach der folgenden Formel erzielt:</w:t>
      </w:r>
    </w:p>
    <w:p w:rsidR="002917EF" w:rsidRDefault="002917EF" w:rsidP="002E5D0E"/>
    <w:p w:rsidR="002917EF" w:rsidRPr="002917EF" w:rsidRDefault="002917EF">
      <w:pPr>
        <w:spacing w:line="240" w:lineRule="auto"/>
        <w:jc w:val="center"/>
      </w:pPr>
      <m:oMathPara>
        <m:oMath>
          <m:r>
            <w:rPr>
              <w:rFonts w:ascii="Cambria Math" w:hAnsi="Cambria Math"/>
            </w:rPr>
            <m:t>g=</m:t>
          </m:r>
          <m:f>
            <m:fPr>
              <m:ctrlPr>
                <w:rPr>
                  <w:rFonts w:ascii="Cambria Math" w:hAnsi="Cambria Math"/>
                  <w:i/>
                </w:rPr>
              </m:ctrlPr>
            </m:fPr>
            <m:num>
              <m:r>
                <w:rPr>
                  <w:rFonts w:ascii="Cambria Math" w:hAnsi="Cambria Math"/>
                </w:rPr>
                <m:t>obere Schranke-untere Schranke</m:t>
              </m:r>
            </m:num>
            <m:den>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den>
          </m:f>
        </m:oMath>
      </m:oMathPara>
    </w:p>
    <w:p w:rsidR="00A77B3E" w:rsidRPr="002917EF" w:rsidRDefault="00742464">
      <w:pPr>
        <w:spacing w:line="240" w:lineRule="auto"/>
        <w:jc w:val="center"/>
      </w:pPr>
    </w:p>
    <w:p w:rsidR="00A77B3E" w:rsidRDefault="00742464" w:rsidP="002E5D0E">
      <w:r>
        <w:t>Dies entspricht der reellen Repräsentation des Abstandes zwisc</w:t>
      </w:r>
      <w:r>
        <w:t>hen zwei binären Darstellungen.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1"/>
        <w:gridCol w:w="321"/>
        <w:gridCol w:w="420"/>
        <w:gridCol w:w="321"/>
        <w:gridCol w:w="1096"/>
      </w:tblGrid>
      <w:tr w:rsidR="00A77B3E" w:rsidTr="002E5D0E">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 1,0009</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pPr>
              <w:keepNext/>
            </w:pPr>
            <w:r>
              <w:t>= 2,0018</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2A2D41">
        <w:rPr>
          <w:noProof/>
        </w:rPr>
        <w:t>1</w:t>
      </w:r>
      <w:r>
        <w:fldChar w:fldCharType="end"/>
      </w:r>
      <w:r>
        <w:t xml:space="preserve"> - Binärrepräsentation</w:t>
      </w:r>
    </w:p>
    <w:p w:rsidR="00A77B3E" w:rsidRDefault="00742464" w:rsidP="002E5D0E">
      <w:pPr>
        <w:pStyle w:val="berschrift2"/>
      </w:pPr>
      <w:r>
        <w:t>Mutationsverfahren</w:t>
      </w:r>
    </w:p>
    <w:p w:rsidR="00A77B3E" w:rsidRDefault="00742464" w:rsidP="002E5D0E">
      <w:r>
        <w:t xml:space="preserve">Es wurden konstante, lineare und exponentielle Mutationsverfahren implementiert. Bei einer konstanten Mutationsrate werden in </w:t>
      </w:r>
      <w:proofErr w:type="spellStart"/>
      <w:r>
        <w:t>abhängigkeit</w:t>
      </w:r>
      <w:proofErr w:type="spellEnd"/>
      <w:r>
        <w:t xml:space="preserve"> der Rat</w:t>
      </w:r>
      <w:r>
        <w:t>e 30% harte Mutationen ausgeführt. Eine harte Mutation ist ist das zufällige Vertauschen zweier Werte innerhalb des Genoms wohingegen eine normale Mutation nur das Umdrehen eines Teilstückes innerhalb des Genoms bewirkt.</w:t>
      </w:r>
    </w:p>
    <w:p w:rsidR="00A77B3E" w:rsidRDefault="00742464" w:rsidP="002E5D0E">
      <w:r>
        <w:t>Die lineare und exponentielle Mutat</w:t>
      </w:r>
      <w:r>
        <w:t>ionsrate ermöglichen den Anstieg der Mutationsrate zwischen 2 Punkten im Wertebereich. Wird die Mutationsrate zu hoch gewählt, so kann das Verfahren in einer primitive Zufallsuche der Lösungsvektoren münden.</w:t>
      </w:r>
    </w:p>
    <w:p w:rsidR="00A77B3E" w:rsidRDefault="00742464" w:rsidP="002E5D0E"/>
    <w:tbl>
      <w:tblPr>
        <w:tblW w:w="0" w:type="auto"/>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1"/>
        <w:gridCol w:w="420"/>
        <w:gridCol w:w="321"/>
        <w:gridCol w:w="321"/>
      </w:tblGrid>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tc>
      </w:tr>
      <w:tr w:rsidR="00A77B3E" w:rsidTr="002E5D0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pPr>
              <w:keepNext/>
            </w:pPr>
            <w:r>
              <w:t>0</w:t>
            </w:r>
          </w:p>
        </w:tc>
      </w:tr>
    </w:tbl>
    <w:p w:rsidR="002E5D0E" w:rsidRDefault="002E5D0E">
      <w:pPr>
        <w:pStyle w:val="Beschriftung"/>
      </w:pPr>
      <w:r>
        <w:t xml:space="preserve">Tab. </w:t>
      </w:r>
      <w:r>
        <w:fldChar w:fldCharType="begin"/>
      </w:r>
      <w:r>
        <w:instrText xml:space="preserve"> SEQ Tab. \* ARABIC </w:instrText>
      </w:r>
      <w:r>
        <w:fldChar w:fldCharType="separate"/>
      </w:r>
      <w:r w:rsidR="002A2D41">
        <w:rPr>
          <w:noProof/>
        </w:rPr>
        <w:t>2</w:t>
      </w:r>
      <w:r>
        <w:fldChar w:fldCharType="end"/>
      </w:r>
      <w:r>
        <w:t xml:space="preserve"> – Beispiel </w:t>
      </w:r>
      <w:proofErr w:type="spellStart"/>
      <w:r>
        <w:t>Bitflip</w:t>
      </w:r>
      <w:proofErr w:type="spellEnd"/>
    </w:p>
    <w:p w:rsidR="002E5D0E" w:rsidRDefault="002E5D0E" w:rsidP="002E5D0E"/>
    <w:p w:rsidR="00A77B3E" w:rsidRDefault="00742464" w:rsidP="002E5D0E">
      <w:r>
        <w:t xml:space="preserve">Bei einem </w:t>
      </w:r>
      <w:proofErr w:type="spellStart"/>
      <w:r>
        <w:t>Bitflip</w:t>
      </w:r>
      <w:proofErr w:type="spellEnd"/>
      <w:r>
        <w:t xml:space="preserve"> wird das Genom an fest definierten Positionen invertiert.</w:t>
      </w:r>
    </w:p>
    <w:p w:rsidR="00A77B3E" w:rsidRDefault="00742464" w:rsidP="002E5D0E"/>
    <w:p w:rsidR="00A77B3E" w:rsidRDefault="00742464" w:rsidP="002E5D0E">
      <w:pPr>
        <w:pStyle w:val="berschrift2"/>
      </w:pPr>
      <w:r>
        <w:t>Selektionsverfahren</w:t>
      </w:r>
    </w:p>
    <w:p w:rsidR="00A77B3E" w:rsidRDefault="00742464" w:rsidP="002E5D0E">
      <w:r>
        <w:t xml:space="preserve">Die Selektion ist ein Zustand im genetischen Algorithmus indem Genome einer Eltern- bzw. </w:t>
      </w:r>
      <w:proofErr w:type="spellStart"/>
      <w:r>
        <w:t>Kindgeneration</w:t>
      </w:r>
      <w:proofErr w:type="spellEnd"/>
      <w:r>
        <w:t xml:space="preserve"> für die spätere Rekombination gewäh</w:t>
      </w:r>
      <w:r w:rsidR="002E5D0E">
        <w:t>l</w:t>
      </w:r>
      <w:r>
        <w:t>t werden.</w:t>
      </w:r>
      <w:r>
        <w:t xml:space="preserve"> Dabei kann zufällig gewählt oder aber eine Fitnessfunktion zur Bewertung der Individuen einges</w:t>
      </w:r>
      <w:r w:rsidR="002E5D0E">
        <w:t>e</w:t>
      </w:r>
      <w:r>
        <w:t>tzt werden. Individuen mit einem hohen Fitnesswert werden somit bevorzugt bei einer Rekombination behandelt (sortierte Generation). Weiterhin wird in diesem Bele</w:t>
      </w:r>
      <w:r>
        <w:t>g zwischen zwei Wahlverfahren unterschieden.</w:t>
      </w:r>
    </w:p>
    <w:p w:rsidR="00A77B3E" w:rsidRDefault="00742464" w:rsidP="002E5D0E"/>
    <w:p w:rsidR="00A77B3E" w:rsidRDefault="00742464" w:rsidP="002E5D0E">
      <w:pPr>
        <w:pStyle w:val="berschrift2"/>
      </w:pPr>
      <w:r>
        <w:t>Wahlverfahren</w:t>
      </w:r>
    </w:p>
    <w:p w:rsidR="00A77B3E" w:rsidRDefault="00742464" w:rsidP="002E5D0E">
      <w:r>
        <w:t>Als Wahlverfahren werden die umweltbasierte sowie die elternbasierte Selektion vorgehalten. In einer umweltbasierten Selektion werden unter Umständen nicht alle Individuen der Elterngeneration dur</w:t>
      </w:r>
      <w:r>
        <w:t xml:space="preserve">ch Individuen der </w:t>
      </w:r>
      <w:proofErr w:type="spellStart"/>
      <w:r>
        <w:t>Kindgeneration</w:t>
      </w:r>
      <w:proofErr w:type="spellEnd"/>
      <w:r>
        <w:t xml:space="preserve"> ersetzt. Genome können somit als ganzes überleben. Bei einer elternbasierten Selektion hingegen wählt immer eine besti</w:t>
      </w:r>
      <w:r w:rsidR="002E5D0E">
        <w:t>mmte Anzahl der besten Individu</w:t>
      </w:r>
      <w:r>
        <w:t>en und sieht diese für die weitere Rekombination vor.</w:t>
      </w:r>
    </w:p>
    <w:p w:rsidR="00A77B3E" w:rsidRDefault="00742464" w:rsidP="002E5D0E"/>
    <w:p w:rsidR="00A77B3E" w:rsidRDefault="00742464" w:rsidP="002E5D0E">
      <w:pPr>
        <w:pStyle w:val="berschrift2"/>
      </w:pPr>
      <w:r>
        <w:t>N-Punkt-Rekombinat</w:t>
      </w:r>
      <w:r>
        <w:t>ion (</w:t>
      </w:r>
      <w:proofErr w:type="spellStart"/>
      <w:r>
        <w:t>Crossover</w:t>
      </w:r>
      <w:proofErr w:type="spellEnd"/>
      <w:r>
        <w:t>)</w:t>
      </w:r>
    </w:p>
    <w:p w:rsidR="00A77B3E" w:rsidRDefault="00742464" w:rsidP="002E5D0E">
      <w:r>
        <w:t>Durch eine N-Punkt-Rekombination werden ab einer bestimmten Position auf dem Genom respektive Bit zweier Eltern so selektiert, dass die beiden Kinder so erzeugt, dass ein Kind an n Punkten durch Vater und Mutter gekreuzt werden und somit ei</w:t>
      </w:r>
      <w:r>
        <w:t>n neues Individuum aus den beiden Elternteilen entsteht.</w:t>
      </w:r>
    </w:p>
    <w:p w:rsidR="002917EF" w:rsidRDefault="00C930AE" w:rsidP="002917EF">
      <w:pPr>
        <w:keepNext/>
      </w:pPr>
      <w:r>
        <w:rPr>
          <w:noProof/>
        </w:rPr>
        <w:drawing>
          <wp:inline distT="0" distB="0" distL="0" distR="0" wp14:anchorId="750F7839" wp14:editId="6D841A24">
            <wp:extent cx="5725160" cy="819150"/>
            <wp:effectExtent l="0" t="0" r="8890" b="0"/>
            <wp:docPr id="4" name="Bild 4"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25160" cy="819150"/>
                    </a:xfrm>
                    <a:prstGeom prst="rect">
                      <a:avLst/>
                    </a:prstGeom>
                    <a:noFill/>
                    <a:ln>
                      <a:noFill/>
                    </a:ln>
                  </pic:spPr>
                </pic:pic>
              </a:graphicData>
            </a:graphic>
          </wp:inline>
        </w:drawing>
      </w:r>
    </w:p>
    <w:p w:rsidR="00A77B3E" w:rsidRDefault="002917EF" w:rsidP="002917EF">
      <w:pPr>
        <w:pStyle w:val="Beschriftung"/>
      </w:pPr>
      <w:r>
        <w:t xml:space="preserve">Abb. </w:t>
      </w:r>
      <w:r>
        <w:fldChar w:fldCharType="begin"/>
      </w:r>
      <w:r>
        <w:instrText xml:space="preserve"> SEQ Abb. \* ARABIC </w:instrText>
      </w:r>
      <w:r>
        <w:fldChar w:fldCharType="separate"/>
      </w:r>
      <w:r>
        <w:rPr>
          <w:noProof/>
        </w:rPr>
        <w:t>1</w:t>
      </w:r>
      <w:r>
        <w:fldChar w:fldCharType="end"/>
      </w:r>
      <w:r>
        <w:t xml:space="preserve"> - </w:t>
      </w:r>
      <w:proofErr w:type="spellStart"/>
      <w:r>
        <w:t>Crossover</w:t>
      </w:r>
      <w:proofErr w:type="spellEnd"/>
    </w:p>
    <w:p w:rsidR="00A77B3E" w:rsidRDefault="002E5D0E" w:rsidP="002E5D0E">
      <w:pPr>
        <w:pStyle w:val="berschrift1"/>
      </w:pPr>
      <w:bookmarkStart w:id="3" w:name="h.z1vc8cdfdtb"/>
      <w:bookmarkEnd w:id="3"/>
      <w:r>
        <w:br w:type="page"/>
      </w:r>
      <w:r w:rsidR="00742464" w:rsidRPr="002E5D0E">
        <w:lastRenderedPageBreak/>
        <w:t>Benchmarking</w:t>
      </w:r>
    </w:p>
    <w:p w:rsidR="00A77B3E" w:rsidRDefault="00742464" w:rsidP="002E5D0E">
      <w:r>
        <w:t xml:space="preserve">Dieser Beleg wird Einflüsse des implementierten genetischen Algorithmus und seiner Parameter auf die </w:t>
      </w:r>
      <w:r>
        <w:t>C-Funktion auf</w:t>
      </w:r>
      <w:r>
        <w:t>zeigen und erläutern.</w:t>
      </w:r>
    </w:p>
    <w:p w:rsidR="00A77B3E" w:rsidRDefault="00742464" w:rsidP="002E5D0E"/>
    <w:p w:rsidR="00A77B3E" w:rsidRDefault="00742464" w:rsidP="002E5D0E">
      <w:r>
        <w:t>Die Populationsgröße wird, sofern nicht explizit erwähnt immer mit 500 angegeben.</w:t>
      </w:r>
    </w:p>
    <w:p w:rsidR="00A77B3E" w:rsidRDefault="00742464" w:rsidP="002E5D0E"/>
    <w:p w:rsidR="00A77B3E" w:rsidRDefault="00742464" w:rsidP="002E5D0E">
      <w:r>
        <w:t>Die Granularität wird möglichst in Abhängigkeit zum Intervall so gewählt, dass sich die dezimale Repräsentation des Binärstrings möglichst an 1 annähe</w:t>
      </w:r>
      <w:r>
        <w:t xml:space="preserve">rt. </w:t>
      </w:r>
    </w:p>
    <w:p w:rsidR="00A77B3E" w:rsidRDefault="00742464" w:rsidP="002E5D0E"/>
    <w:p w:rsidR="00A77B3E" w:rsidRDefault="00742464" w:rsidP="002E5D0E">
      <w:pPr>
        <w:pStyle w:val="berschrift2"/>
      </w:pPr>
      <w:bookmarkStart w:id="4" w:name="h.og1ri42g2dte"/>
      <w:bookmarkEnd w:id="4"/>
      <w:r>
        <w:t>Standardwerte</w:t>
      </w:r>
    </w:p>
    <w:p w:rsidR="00A77B3E" w:rsidRDefault="00742464" w:rsidP="002E5D0E">
      <w:r>
        <w:t xml:space="preserve">Zu Beginn des Benchmarking unterstützt ein allgemeiner Überblick für drei ausgewählte Funktionen die Wahl der </w:t>
      </w:r>
      <w:proofErr w:type="spellStart"/>
      <w:r>
        <w:t>Herrangehensweise</w:t>
      </w:r>
      <w:proofErr w:type="spellEnd"/>
      <w:r>
        <w:t xml:space="preserve"> an ein spezifisches Problem. Jedes Problem wird mit gleichen Anfangsbedingungen gestartet. Auch die Elterng</w:t>
      </w:r>
      <w:r>
        <w:t>eneration ist zu Beginn immer identisch. Die Standardwerte haben die folgende Aufstellung:</w:t>
      </w:r>
    </w:p>
    <w:p w:rsidR="00A77B3E" w:rsidRDefault="00742464" w:rsidP="002E5D0E">
      <w:pPr>
        <w:rPr>
          <w:b/>
          <w:bCs/>
        </w:rPr>
      </w:pPr>
    </w:p>
    <w:p w:rsidR="00A77B3E" w:rsidRDefault="00742464" w:rsidP="002E5D0E">
      <w:pPr>
        <w:numPr>
          <w:ilvl w:val="0"/>
          <w:numId w:val="10"/>
        </w:numPr>
      </w:pPr>
      <w:r>
        <w:t xml:space="preserve">Elternpopulation </w:t>
      </w:r>
      <w:r w:rsidR="002E5D0E">
        <w:tab/>
      </w:r>
      <w:r w:rsidR="002E5D0E">
        <w:tab/>
      </w:r>
      <w:r>
        <w:t>= 100</w:t>
      </w:r>
    </w:p>
    <w:p w:rsidR="00A77B3E" w:rsidRDefault="00742464" w:rsidP="002E5D0E">
      <w:pPr>
        <w:numPr>
          <w:ilvl w:val="0"/>
          <w:numId w:val="10"/>
        </w:numPr>
      </w:pPr>
      <w:proofErr w:type="spellStart"/>
      <w:r>
        <w:t>Kindpopulation</w:t>
      </w:r>
      <w:proofErr w:type="spellEnd"/>
      <w:r>
        <w:t xml:space="preserve"> </w:t>
      </w:r>
      <w:r w:rsidR="002E5D0E">
        <w:tab/>
      </w:r>
      <w:r w:rsidR="002E5D0E">
        <w:tab/>
      </w:r>
      <w:r>
        <w:t>= 100</w:t>
      </w:r>
    </w:p>
    <w:p w:rsidR="00A77B3E" w:rsidRDefault="00742464" w:rsidP="002E5D0E">
      <w:pPr>
        <w:numPr>
          <w:ilvl w:val="0"/>
          <w:numId w:val="10"/>
        </w:numPr>
      </w:pPr>
      <w:r>
        <w:t xml:space="preserve">Intervall </w:t>
      </w:r>
      <w:r w:rsidR="002E5D0E">
        <w:tab/>
      </w:r>
      <w:r w:rsidR="002E5D0E">
        <w:tab/>
      </w:r>
      <w:r w:rsidR="002E5D0E">
        <w:tab/>
      </w:r>
      <w:r>
        <w:t>= [-20, 30]</w:t>
      </w:r>
    </w:p>
    <w:p w:rsidR="00A77B3E" w:rsidRDefault="00742464" w:rsidP="002E5D0E">
      <w:pPr>
        <w:numPr>
          <w:ilvl w:val="0"/>
          <w:numId w:val="10"/>
        </w:numPr>
      </w:pPr>
      <w:r>
        <w:t xml:space="preserve">Gene (n) </w:t>
      </w:r>
      <w:r w:rsidR="002E5D0E">
        <w:tab/>
      </w:r>
      <w:r w:rsidR="002E5D0E">
        <w:tab/>
      </w:r>
      <w:r w:rsidR="002E5D0E">
        <w:tab/>
      </w:r>
      <w:r>
        <w:t xml:space="preserve">= 5 </w:t>
      </w:r>
    </w:p>
    <w:p w:rsidR="00A77B3E" w:rsidRDefault="00742464" w:rsidP="002E5D0E">
      <w:pPr>
        <w:numPr>
          <w:ilvl w:val="0"/>
          <w:numId w:val="10"/>
        </w:numPr>
      </w:pPr>
      <w:r>
        <w:t xml:space="preserve">Binärstringlänge (k) </w:t>
      </w:r>
      <w:r w:rsidR="002E5D0E">
        <w:tab/>
      </w:r>
      <w:r w:rsidR="002E5D0E">
        <w:tab/>
      </w:r>
      <w:r>
        <w:t>= 10</w:t>
      </w:r>
    </w:p>
    <w:p w:rsidR="00A77B3E" w:rsidRDefault="00742464" w:rsidP="002E5D0E">
      <w:pPr>
        <w:numPr>
          <w:ilvl w:val="0"/>
          <w:numId w:val="10"/>
        </w:numPr>
      </w:pPr>
      <w:r>
        <w:t>Anteil der Mutation bei der Rekombination = 25%</w:t>
      </w:r>
    </w:p>
    <w:p w:rsidR="00A77B3E" w:rsidRDefault="00742464" w:rsidP="002E5D0E">
      <w:pPr>
        <w:numPr>
          <w:ilvl w:val="0"/>
          <w:numId w:val="10"/>
        </w:numPr>
      </w:pPr>
      <w:r>
        <w:t>Rekombinat</w:t>
      </w:r>
      <w:r>
        <w:t xml:space="preserve">ionspunkte </w:t>
      </w:r>
      <w:r w:rsidR="002E5D0E">
        <w:tab/>
      </w:r>
      <w:r>
        <w:t>= 5</w:t>
      </w:r>
    </w:p>
    <w:p w:rsidR="00A77B3E" w:rsidRDefault="00742464" w:rsidP="002E5D0E">
      <w:pPr>
        <w:numPr>
          <w:ilvl w:val="0"/>
          <w:numId w:val="10"/>
        </w:numPr>
      </w:pPr>
      <w:r>
        <w:t xml:space="preserve">Generationen </w:t>
      </w:r>
      <w:r w:rsidR="002E5D0E">
        <w:tab/>
      </w:r>
      <w:r w:rsidR="002E5D0E">
        <w:tab/>
      </w:r>
      <w:r w:rsidR="002E5D0E">
        <w:tab/>
      </w:r>
      <w:r>
        <w:t>= 500</w:t>
      </w:r>
    </w:p>
    <w:p w:rsidR="00A77B3E" w:rsidRDefault="00742464" w:rsidP="002E5D0E">
      <w:pPr>
        <w:numPr>
          <w:ilvl w:val="0"/>
          <w:numId w:val="10"/>
        </w:numPr>
      </w:pPr>
      <w:r>
        <w:t xml:space="preserve">Selektion </w:t>
      </w:r>
      <w:r w:rsidR="002E5D0E">
        <w:tab/>
      </w:r>
      <w:r w:rsidR="002E5D0E">
        <w:tab/>
      </w:r>
      <w:r w:rsidR="002E5D0E">
        <w:tab/>
      </w:r>
      <w:r>
        <w:t>= keine</w:t>
      </w:r>
    </w:p>
    <w:p w:rsidR="00A77B3E" w:rsidRDefault="00742464" w:rsidP="002E5D0E"/>
    <w:p w:rsidR="00A77B3E" w:rsidRDefault="00742464" w:rsidP="002E5D0E">
      <w:r>
        <w:t xml:space="preserve">Folgend wurden für die </w:t>
      </w:r>
      <w:proofErr w:type="spellStart"/>
      <w:r>
        <w:t>Griewank</w:t>
      </w:r>
      <w:proofErr w:type="spellEnd"/>
      <w:r>
        <w:t xml:space="preserve">-, </w:t>
      </w:r>
      <w:proofErr w:type="spellStart"/>
      <w:r>
        <w:t>Ackley</w:t>
      </w:r>
      <w:proofErr w:type="spellEnd"/>
      <w:r>
        <w:t>- und C-Funktion für die 500 Generationen berechnet und drei Parameter gegenübergestellt. Diese drei Parameter sind, der Verlauf der besten Fitness über die Genera</w:t>
      </w:r>
      <w:r>
        <w:t>tionen, die 10 besten Individuen nach 500 Generationen und eine grafische Gegenüberstellung.</w:t>
      </w:r>
    </w:p>
    <w:p w:rsidR="00A77B3E" w:rsidRDefault="00742464" w:rsidP="002E5D0E">
      <w:pPr>
        <w:rPr>
          <w:b/>
          <w:bCs/>
        </w:rPr>
      </w:pPr>
    </w:p>
    <w:p w:rsidR="002917EF" w:rsidRDefault="002917EF">
      <w:pPr>
        <w:spacing w:line="240" w:lineRule="auto"/>
        <w:rPr>
          <w:b/>
          <w:bCs/>
          <w:sz w:val="28"/>
          <w:szCs w:val="28"/>
        </w:rPr>
      </w:pPr>
      <w:r>
        <w:br w:type="page"/>
      </w:r>
    </w:p>
    <w:p w:rsidR="00A77B3E" w:rsidRDefault="00742464" w:rsidP="002E5D0E">
      <w:pPr>
        <w:pStyle w:val="berschrift2"/>
      </w:pPr>
      <w:proofErr w:type="spellStart"/>
      <w:r>
        <w:lastRenderedPageBreak/>
        <w:t>Griewank</w:t>
      </w:r>
      <w:proofErr w:type="spellEnd"/>
    </w:p>
    <w:tbl>
      <w:tblPr>
        <w:tblW w:w="2559"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8"/>
        <w:gridCol w:w="1925"/>
      </w:tblGrid>
      <w:tr w:rsidR="002E5D0E" w:rsidTr="002E5D0E">
        <w:trPr>
          <w:jc w:val="center"/>
        </w:trPr>
        <w:tc>
          <w:tcPr>
            <w:tcW w:w="3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rsidP="002E5D0E">
            <w:r>
              <w:t>Verlauf der besten Fitness:</w:t>
            </w:r>
          </w:p>
        </w:tc>
        <w:tc>
          <w:tcPr>
            <w:tcW w:w="1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rsidP="002E5D0E"/>
        </w:tc>
      </w:tr>
      <w:tr w:rsidR="00A77B3E" w:rsidTr="002E5D0E">
        <w:trPr>
          <w:jc w:val="center"/>
        </w:trPr>
        <w:tc>
          <w:tcPr>
            <w:tcW w:w="30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[1] 25,343</w:t>
            </w:r>
          </w:p>
          <w:p w:rsidR="00A77B3E" w:rsidRDefault="00742464" w:rsidP="002E5D0E">
            <w:r>
              <w:t>[2] 25,343</w:t>
            </w:r>
          </w:p>
          <w:p w:rsidR="00A77B3E" w:rsidRDefault="00742464" w:rsidP="002E5D0E">
            <w:r>
              <w:t>[3] 23,52051</w:t>
            </w:r>
          </w:p>
          <w:p w:rsidR="00A77B3E" w:rsidRDefault="00742464" w:rsidP="002E5D0E">
            <w:r>
              <w:t>[4] 15,90393</w:t>
            </w:r>
          </w:p>
          <w:p w:rsidR="00A77B3E" w:rsidRDefault="00742464" w:rsidP="002E5D0E">
            <w:r>
              <w:t>[5] 13,5686</w:t>
            </w:r>
          </w:p>
          <w:p w:rsidR="00A77B3E" w:rsidRDefault="00742464" w:rsidP="002E5D0E">
            <w:r>
              <w:t>[...]</w:t>
            </w:r>
          </w:p>
        </w:tc>
        <w:tc>
          <w:tcPr>
            <w:tcW w:w="19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2E5D0E">
            <w:r>
              <w:t>[495] 100,28511</w:t>
            </w:r>
          </w:p>
          <w:p w:rsidR="00A77B3E" w:rsidRDefault="00742464" w:rsidP="002E5D0E">
            <w:r>
              <w:t>[496] 85,67937</w:t>
            </w:r>
          </w:p>
          <w:p w:rsidR="00A77B3E" w:rsidRDefault="00742464" w:rsidP="002E5D0E">
            <w:r>
              <w:t>[497] 108,78136</w:t>
            </w:r>
          </w:p>
          <w:p w:rsidR="00A77B3E" w:rsidRDefault="00742464" w:rsidP="002E5D0E">
            <w:r>
              <w:t>[498] 98,79</w:t>
            </w:r>
            <w:r>
              <w:t>44</w:t>
            </w:r>
          </w:p>
          <w:p w:rsidR="00A77B3E" w:rsidRDefault="00742464" w:rsidP="002E5D0E">
            <w:r>
              <w:t>[499] 80,16455</w:t>
            </w:r>
          </w:p>
          <w:p w:rsidR="00A77B3E" w:rsidRDefault="00742464" w:rsidP="002E5D0E">
            <w:pPr>
              <w:keepNext/>
            </w:pPr>
            <w:r>
              <w:t>[500] 91,9029</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2A2D41">
        <w:rPr>
          <w:noProof/>
        </w:rPr>
        <w:t>3</w:t>
      </w:r>
      <w:r>
        <w:fldChar w:fldCharType="end"/>
      </w:r>
      <w:r>
        <w:t xml:space="preserve"> - beste Fitness über Generationen</w:t>
      </w:r>
    </w:p>
    <w:p w:rsidR="002E5D0E" w:rsidRPr="002E5D0E" w:rsidRDefault="002E5D0E" w:rsidP="002E5D0E"/>
    <w:tbl>
      <w:tblPr>
        <w:tblW w:w="1476"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tblGrid>
      <w:tr w:rsidR="002E5D0E" w:rsidTr="002E5D0E">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D0E" w:rsidRDefault="002E5D0E">
            <w:pPr>
              <w:spacing w:line="240" w:lineRule="auto"/>
            </w:pPr>
            <w:r>
              <w:t>Die 10 besten Individuen:</w:t>
            </w:r>
          </w:p>
        </w:tc>
      </w:tr>
      <w:tr w:rsidR="00A77B3E" w:rsidTr="002E5D0E">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Wert:    13,5686</w:t>
            </w:r>
          </w:p>
          <w:p w:rsidR="00A77B3E" w:rsidRDefault="00742464">
            <w:pPr>
              <w:spacing w:line="240" w:lineRule="auto"/>
              <w:rPr>
                <w:rFonts w:ascii="Arial" w:hAnsi="Arial"/>
              </w:rPr>
            </w:pPr>
            <w:r>
              <w:rPr>
                <w:rFonts w:ascii="Arial" w:hAnsi="Arial"/>
              </w:rPr>
              <w:t>Wert:    14,14956</w:t>
            </w:r>
          </w:p>
          <w:p w:rsidR="00A77B3E" w:rsidRDefault="00742464">
            <w:pPr>
              <w:spacing w:line="240" w:lineRule="auto"/>
              <w:rPr>
                <w:rFonts w:ascii="Arial" w:hAnsi="Arial"/>
              </w:rPr>
            </w:pPr>
            <w:r>
              <w:rPr>
                <w:rFonts w:ascii="Arial" w:hAnsi="Arial"/>
              </w:rPr>
              <w:t>Wert:    15,19225</w:t>
            </w:r>
          </w:p>
          <w:p w:rsidR="00A77B3E" w:rsidRDefault="00742464">
            <w:pPr>
              <w:spacing w:line="240" w:lineRule="auto"/>
              <w:rPr>
                <w:rFonts w:ascii="Arial" w:hAnsi="Arial"/>
              </w:rPr>
            </w:pPr>
            <w:r>
              <w:rPr>
                <w:rFonts w:ascii="Arial" w:hAnsi="Arial"/>
              </w:rPr>
              <w:t>Wert:    15,90393</w:t>
            </w:r>
          </w:p>
          <w:p w:rsidR="00A77B3E" w:rsidRDefault="00742464">
            <w:pPr>
              <w:spacing w:line="240" w:lineRule="auto"/>
              <w:rPr>
                <w:rFonts w:ascii="Arial" w:hAnsi="Arial"/>
              </w:rPr>
            </w:pPr>
            <w:r>
              <w:rPr>
                <w:rFonts w:ascii="Arial" w:hAnsi="Arial"/>
              </w:rPr>
              <w:t>Wert:    18,71131</w:t>
            </w:r>
          </w:p>
          <w:p w:rsidR="00A77B3E" w:rsidRDefault="00742464">
            <w:pPr>
              <w:spacing w:line="240" w:lineRule="auto"/>
              <w:rPr>
                <w:rFonts w:ascii="Arial" w:hAnsi="Arial"/>
              </w:rPr>
            </w:pPr>
            <w:r>
              <w:rPr>
                <w:rFonts w:ascii="Arial" w:hAnsi="Arial"/>
              </w:rPr>
              <w:t>Wert:    18,71131</w:t>
            </w:r>
          </w:p>
          <w:p w:rsidR="00A77B3E" w:rsidRDefault="00742464">
            <w:pPr>
              <w:spacing w:line="240" w:lineRule="auto"/>
              <w:rPr>
                <w:rFonts w:ascii="Arial" w:hAnsi="Arial"/>
              </w:rPr>
            </w:pPr>
            <w:r>
              <w:rPr>
                <w:rFonts w:ascii="Arial" w:hAnsi="Arial"/>
              </w:rPr>
              <w:t>Wert:    19,16107</w:t>
            </w:r>
          </w:p>
          <w:p w:rsidR="00A77B3E" w:rsidRDefault="00742464">
            <w:pPr>
              <w:spacing w:line="240" w:lineRule="auto"/>
              <w:rPr>
                <w:rFonts w:ascii="Arial" w:hAnsi="Arial"/>
              </w:rPr>
            </w:pPr>
            <w:r>
              <w:rPr>
                <w:rFonts w:ascii="Arial" w:hAnsi="Arial"/>
              </w:rPr>
              <w:t>Wert:    22,95536</w:t>
            </w:r>
          </w:p>
          <w:p w:rsidR="00A77B3E" w:rsidRDefault="00742464">
            <w:pPr>
              <w:spacing w:line="240" w:lineRule="auto"/>
              <w:rPr>
                <w:rFonts w:ascii="Arial" w:hAnsi="Arial"/>
              </w:rPr>
            </w:pPr>
            <w:r>
              <w:rPr>
                <w:rFonts w:ascii="Arial" w:hAnsi="Arial"/>
              </w:rPr>
              <w:t>Wert:    23,52051</w:t>
            </w:r>
          </w:p>
          <w:p w:rsidR="00A77B3E" w:rsidRDefault="00742464" w:rsidP="002E5D0E">
            <w:pPr>
              <w:keepNext/>
              <w:spacing w:line="240" w:lineRule="auto"/>
              <w:rPr>
                <w:rFonts w:ascii="Arial" w:hAnsi="Arial"/>
              </w:rPr>
            </w:pPr>
            <w:r>
              <w:rPr>
                <w:rFonts w:ascii="Arial" w:hAnsi="Arial"/>
              </w:rPr>
              <w:t>Wert:    24,07136</w:t>
            </w:r>
          </w:p>
        </w:tc>
      </w:tr>
    </w:tbl>
    <w:p w:rsidR="00A77B3E" w:rsidRDefault="002E5D0E" w:rsidP="002E5D0E">
      <w:pPr>
        <w:pStyle w:val="Beschriftung"/>
      </w:pPr>
      <w:r>
        <w:t xml:space="preserve">Tab. </w:t>
      </w:r>
      <w:r>
        <w:fldChar w:fldCharType="begin"/>
      </w:r>
      <w:r>
        <w:instrText xml:space="preserve"> SEQ Tab. \* ARABIC </w:instrText>
      </w:r>
      <w:r>
        <w:fldChar w:fldCharType="separate"/>
      </w:r>
      <w:r w:rsidR="002A2D41">
        <w:rPr>
          <w:noProof/>
        </w:rPr>
        <w:t>4</w:t>
      </w:r>
      <w:r>
        <w:fldChar w:fldCharType="end"/>
      </w:r>
      <w:r>
        <w:t xml:space="preserve"> - beste Individuen</w:t>
      </w:r>
    </w:p>
    <w:p w:rsidR="000251FA" w:rsidRDefault="00C930AE" w:rsidP="000251FA">
      <w:pPr>
        <w:keepNext/>
        <w:spacing w:line="240" w:lineRule="auto"/>
        <w:jc w:val="center"/>
      </w:pPr>
      <w:r>
        <w:rPr>
          <w:noProof/>
        </w:rPr>
        <w:drawing>
          <wp:inline distT="0" distB="0" distL="0" distR="0" wp14:anchorId="64978CC2" wp14:editId="24FFE0AB">
            <wp:extent cx="6075045" cy="2957830"/>
            <wp:effectExtent l="0" t="0" r="1905" b="0"/>
            <wp:docPr id="5" name="Bild 5" descr="Imag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15"/>
                    <pic:cNvPicPr>
                      <a:picLocks noChangeAspect="1" noChangeArrowheads="1"/>
                    </pic:cNvPicPr>
                  </pic:nvPicPr>
                  <pic:blipFill>
                    <a:blip r:embed="rId9" r:link="rId10">
                      <a:extLst>
                        <a:ext uri="{28A0092B-C50C-407E-A947-70E740481C1C}">
                          <a14:useLocalDpi xmlns:a14="http://schemas.microsoft.com/office/drawing/2010/main" val="0"/>
                        </a:ext>
                      </a:extLst>
                    </a:blip>
                    <a:srcRect l="4111" r="4880" b="3893"/>
                    <a:stretch>
                      <a:fillRect/>
                    </a:stretch>
                  </pic:blipFill>
                  <pic:spPr bwMode="auto">
                    <a:xfrm>
                      <a:off x="0" y="0"/>
                      <a:ext cx="6075045" cy="2957830"/>
                    </a:xfrm>
                    <a:prstGeom prst="rect">
                      <a:avLst/>
                    </a:prstGeom>
                    <a:noFill/>
                    <a:ln>
                      <a:noFill/>
                    </a:ln>
                  </pic:spPr>
                </pic:pic>
              </a:graphicData>
            </a:graphic>
          </wp:inline>
        </w:drawing>
      </w:r>
    </w:p>
    <w:p w:rsidR="002E5D0E" w:rsidRDefault="000251FA" w:rsidP="000251FA">
      <w:pPr>
        <w:pStyle w:val="Beschriftung"/>
      </w:pPr>
      <w:bookmarkStart w:id="5" w:name="_Ref332352627"/>
      <w:r>
        <w:t xml:space="preserve">Abb. </w:t>
      </w:r>
      <w:r>
        <w:fldChar w:fldCharType="begin"/>
      </w:r>
      <w:r>
        <w:instrText xml:space="preserve"> SEQ Abb. \* ARABIC </w:instrText>
      </w:r>
      <w:r>
        <w:fldChar w:fldCharType="separate"/>
      </w:r>
      <w:r w:rsidR="002917EF">
        <w:rPr>
          <w:noProof/>
        </w:rPr>
        <w:t>2</w:t>
      </w:r>
      <w:r>
        <w:fldChar w:fldCharType="end"/>
      </w:r>
      <w:bookmarkEnd w:id="5"/>
      <w:r>
        <w:t xml:space="preserve"> - </w:t>
      </w:r>
      <w:proofErr w:type="spellStart"/>
      <w:r>
        <w:t>Griewank</w:t>
      </w:r>
      <w:proofErr w:type="spellEnd"/>
    </w:p>
    <w:p w:rsidR="00A77B3E" w:rsidRDefault="00742464">
      <w:pPr>
        <w:spacing w:line="240" w:lineRule="auto"/>
      </w:pPr>
      <w:r>
        <w:t>Wie in</w:t>
      </w:r>
      <w:r w:rsidR="002917EF">
        <w:t xml:space="preserve"> </w:t>
      </w:r>
      <w:r w:rsidR="002917EF">
        <w:fldChar w:fldCharType="begin"/>
      </w:r>
      <w:r w:rsidR="002917EF">
        <w:instrText xml:space="preserve"> REF _Ref332352627 \h </w:instrText>
      </w:r>
      <w:r w:rsidR="002917EF">
        <w:fldChar w:fldCharType="separate"/>
      </w:r>
      <w:r w:rsidR="002917EF">
        <w:t xml:space="preserve">Abb. </w:t>
      </w:r>
      <w:r w:rsidR="002917EF">
        <w:rPr>
          <w:noProof/>
        </w:rPr>
        <w:t>2</w:t>
      </w:r>
      <w:r w:rsidR="002917EF">
        <w:fldChar w:fldCharType="end"/>
      </w:r>
      <w:r w:rsidR="002917EF">
        <w:t xml:space="preserve"> </w:t>
      </w:r>
      <w:r>
        <w:t xml:space="preserve">zu sehen ist, fluktuiert die </w:t>
      </w:r>
      <w:proofErr w:type="spellStart"/>
      <w:r>
        <w:t>Griewank-Funktion</w:t>
      </w:r>
      <w:proofErr w:type="spellEnd"/>
      <w:r>
        <w:t xml:space="preserve"> immer sehr stark in ihrer durchschnittlichen Fitness. Durch die natürliche Beschaffenheit der Griewank-Funktion ist dies </w:t>
      </w:r>
      <w:r>
        <w:lastRenderedPageBreak/>
        <w:t>keine Auffälligkeit, doch ist das A</w:t>
      </w:r>
      <w:r>
        <w:t>uffinden des globalen Minimum</w:t>
      </w:r>
      <w:r w:rsidR="00456FC8">
        <w:t>s</w:t>
      </w:r>
      <w:r>
        <w:t xml:space="preserve"> in dieser Konstellation sehr stark an den Zufall geknüpft. Wir haben uns daher nicht für die Griwank-Funktion entschieden.</w:t>
      </w:r>
    </w:p>
    <w:p w:rsidR="00A77B3E" w:rsidRDefault="00742464" w:rsidP="000251FA">
      <w:pPr>
        <w:pStyle w:val="berschrift2"/>
      </w:pPr>
      <w:r>
        <w:t>Ackley</w:t>
      </w:r>
    </w:p>
    <w:p w:rsidR="00A77B3E" w:rsidRDefault="00742464" w:rsidP="000251FA">
      <w:r>
        <w:t>Verlauf der besten Fitness:</w:t>
      </w:r>
    </w:p>
    <w:tbl>
      <w:tblPr>
        <w:tblW w:w="1760"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807"/>
      </w:tblGrid>
      <w:tr w:rsidR="00A77B3E" w:rsidTr="000251FA">
        <w:trPr>
          <w:jc w:val="center"/>
        </w:trPr>
        <w:tc>
          <w:tcPr>
            <w:tcW w:w="23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[1] 15,36069</w:t>
            </w:r>
          </w:p>
          <w:p w:rsidR="00A77B3E" w:rsidRDefault="00742464" w:rsidP="000251FA">
            <w:r>
              <w:t>[2] 84,9218</w:t>
            </w:r>
          </w:p>
          <w:p w:rsidR="00A77B3E" w:rsidRDefault="00742464" w:rsidP="000251FA">
            <w:r>
              <w:t>[3] 64,67905</w:t>
            </w:r>
          </w:p>
          <w:p w:rsidR="00A77B3E" w:rsidRDefault="00742464" w:rsidP="000251FA">
            <w:r>
              <w:t>[4] 58,02379</w:t>
            </w:r>
          </w:p>
          <w:p w:rsidR="00A77B3E" w:rsidRDefault="00742464" w:rsidP="000251FA">
            <w:r>
              <w:t>[5] 58,02379</w:t>
            </w:r>
          </w:p>
          <w:p w:rsidR="00A77B3E" w:rsidRDefault="00742464" w:rsidP="000251FA">
            <w:r>
              <w:t>[...</w:t>
            </w:r>
            <w:r>
              <w:t>]</w:t>
            </w:r>
          </w:p>
        </w:tc>
        <w:tc>
          <w:tcPr>
            <w:tcW w:w="26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[495] 59,46562</w:t>
            </w:r>
          </w:p>
          <w:p w:rsidR="00A77B3E" w:rsidRDefault="00742464" w:rsidP="000251FA">
            <w:r>
              <w:t>[496] 59,46562</w:t>
            </w:r>
          </w:p>
          <w:p w:rsidR="00A77B3E" w:rsidRDefault="00742464" w:rsidP="000251FA">
            <w:r>
              <w:t>[497] 69,18377</w:t>
            </w:r>
          </w:p>
          <w:p w:rsidR="00A77B3E" w:rsidRDefault="00742464" w:rsidP="000251FA">
            <w:r>
              <w:t>[498] 99,93483</w:t>
            </w:r>
          </w:p>
          <w:p w:rsidR="00A77B3E" w:rsidRDefault="00742464" w:rsidP="000251FA">
            <w:r>
              <w:t>[499] 43,5321</w:t>
            </w:r>
          </w:p>
          <w:p w:rsidR="00A77B3E" w:rsidRDefault="00742464" w:rsidP="000251FA">
            <w:pPr>
              <w:keepNext/>
            </w:pPr>
            <w:r>
              <w:t>[500] 59,37602</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2A2D41">
        <w:rPr>
          <w:noProof/>
        </w:rPr>
        <w:t>5</w:t>
      </w:r>
      <w:r>
        <w:fldChar w:fldCharType="end"/>
      </w:r>
      <w:r>
        <w:t xml:space="preserve"> - beste Fitness über Generationen</w:t>
      </w:r>
    </w:p>
    <w:p w:rsidR="000251FA" w:rsidRPr="000251FA" w:rsidRDefault="000251FA" w:rsidP="000251FA"/>
    <w:p w:rsidR="00A77B3E" w:rsidRDefault="00742464" w:rsidP="000251FA">
      <w:r>
        <w:t>Die 10 besten Individuen:</w:t>
      </w:r>
    </w:p>
    <w:tbl>
      <w:tblPr>
        <w:tblW w:w="1031"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tblGrid>
      <w:tr w:rsidR="00A77B3E" w:rsidTr="000251FA">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Wert:</w:t>
            </w:r>
            <w:r>
              <w:tab/>
              <w:t>13,13946</w:t>
            </w:r>
          </w:p>
          <w:p w:rsidR="00A77B3E" w:rsidRDefault="00742464" w:rsidP="000251FA">
            <w:r>
              <w:t>Wert:</w:t>
            </w:r>
            <w:r>
              <w:tab/>
              <w:t>15,36069</w:t>
            </w:r>
          </w:p>
          <w:p w:rsidR="00A77B3E" w:rsidRDefault="00742464" w:rsidP="000251FA">
            <w:r>
              <w:t>Wert:</w:t>
            </w:r>
            <w:r>
              <w:tab/>
              <w:t>15,51808</w:t>
            </w:r>
          </w:p>
          <w:p w:rsidR="00A77B3E" w:rsidRDefault="00742464" w:rsidP="000251FA">
            <w:r>
              <w:t>Wert:</w:t>
            </w:r>
            <w:r>
              <w:tab/>
              <w:t>17,28576</w:t>
            </w:r>
          </w:p>
          <w:p w:rsidR="00A77B3E" w:rsidRDefault="00742464" w:rsidP="000251FA">
            <w:r>
              <w:t>Wert:</w:t>
            </w:r>
            <w:r>
              <w:tab/>
              <w:t>18,33659</w:t>
            </w:r>
          </w:p>
          <w:p w:rsidR="00A77B3E" w:rsidRDefault="00742464" w:rsidP="000251FA">
            <w:r>
              <w:t>Wert:</w:t>
            </w:r>
            <w:r>
              <w:tab/>
              <w:t>18,70316</w:t>
            </w:r>
          </w:p>
          <w:p w:rsidR="00A77B3E" w:rsidRDefault="00742464" w:rsidP="000251FA">
            <w:r>
              <w:t>Wert:</w:t>
            </w:r>
            <w:r>
              <w:tab/>
              <w:t>22,4666</w:t>
            </w:r>
          </w:p>
          <w:p w:rsidR="00A77B3E" w:rsidRDefault="00742464" w:rsidP="000251FA">
            <w:r>
              <w:t>Wert:</w:t>
            </w:r>
            <w:r>
              <w:tab/>
              <w:t>22,71098</w:t>
            </w:r>
          </w:p>
          <w:p w:rsidR="00A77B3E" w:rsidRDefault="00742464" w:rsidP="000251FA">
            <w:r>
              <w:t>Wert:</w:t>
            </w:r>
            <w:r>
              <w:tab/>
              <w:t>24,68231</w:t>
            </w:r>
          </w:p>
          <w:p w:rsidR="00A77B3E" w:rsidRDefault="00742464" w:rsidP="000251FA">
            <w:pPr>
              <w:keepNext/>
            </w:pPr>
            <w:r>
              <w:t>Wer</w:t>
            </w:r>
            <w:r>
              <w:t>t:</w:t>
            </w:r>
            <w:r>
              <w:tab/>
              <w:t>25,8146</w:t>
            </w:r>
          </w:p>
        </w:tc>
      </w:tr>
    </w:tbl>
    <w:p w:rsidR="000251FA" w:rsidRDefault="000251FA">
      <w:pPr>
        <w:pStyle w:val="Beschriftung"/>
      </w:pPr>
      <w:bookmarkStart w:id="6" w:name="_Ref332352793"/>
      <w:r>
        <w:t xml:space="preserve">Tab. </w:t>
      </w:r>
      <w:r>
        <w:fldChar w:fldCharType="begin"/>
      </w:r>
      <w:r>
        <w:instrText xml:space="preserve"> SEQ Tab. \* ARABIC </w:instrText>
      </w:r>
      <w:r>
        <w:fldChar w:fldCharType="separate"/>
      </w:r>
      <w:r w:rsidR="002A2D41">
        <w:rPr>
          <w:noProof/>
        </w:rPr>
        <w:t>6</w:t>
      </w:r>
      <w:r>
        <w:fldChar w:fldCharType="end"/>
      </w:r>
      <w:bookmarkEnd w:id="6"/>
      <w:r>
        <w:t xml:space="preserve"> - beste Individuen</w:t>
      </w:r>
    </w:p>
    <w:p w:rsidR="000251FA" w:rsidRDefault="00C930AE" w:rsidP="000251FA">
      <w:pPr>
        <w:keepNext/>
        <w:jc w:val="center"/>
      </w:pPr>
      <w:r>
        <w:rPr>
          <w:noProof/>
        </w:rPr>
        <w:drawing>
          <wp:inline distT="0" distB="0" distL="0" distR="0" wp14:anchorId="6B0533AF" wp14:editId="419CB337">
            <wp:extent cx="5303520" cy="2377440"/>
            <wp:effectExtent l="0" t="0" r="0" b="3810"/>
            <wp:docPr id="6" name="Bild 6"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8"/>
                    <pic:cNvPicPr>
                      <a:picLocks noChangeAspect="1" noChangeArrowheads="1"/>
                    </pic:cNvPicPr>
                  </pic:nvPicPr>
                  <pic:blipFill>
                    <a:blip r:embed="rId11" r:link="rId12">
                      <a:extLst>
                        <a:ext uri="{28A0092B-C50C-407E-A947-70E740481C1C}">
                          <a14:useLocalDpi xmlns:a14="http://schemas.microsoft.com/office/drawing/2010/main" val="0"/>
                        </a:ext>
                      </a:extLst>
                    </a:blip>
                    <a:srcRect l="4126" r="5157" b="3500"/>
                    <a:stretch>
                      <a:fillRect/>
                    </a:stretch>
                  </pic:blipFill>
                  <pic:spPr bwMode="auto">
                    <a:xfrm>
                      <a:off x="0" y="0"/>
                      <a:ext cx="5303520" cy="2377440"/>
                    </a:xfrm>
                    <a:prstGeom prst="rect">
                      <a:avLst/>
                    </a:prstGeom>
                    <a:noFill/>
                    <a:ln>
                      <a:noFill/>
                    </a:ln>
                  </pic:spPr>
                </pic:pic>
              </a:graphicData>
            </a:graphic>
          </wp:inline>
        </w:drawing>
      </w:r>
    </w:p>
    <w:p w:rsidR="000251FA" w:rsidRDefault="000251FA" w:rsidP="000251FA">
      <w:pPr>
        <w:pStyle w:val="Beschriftung"/>
      </w:pPr>
      <w:r>
        <w:t xml:space="preserve">Abb. </w:t>
      </w:r>
      <w:r>
        <w:fldChar w:fldCharType="begin"/>
      </w:r>
      <w:r>
        <w:instrText xml:space="preserve"> SEQ Abb. \* ARABIC </w:instrText>
      </w:r>
      <w:r>
        <w:fldChar w:fldCharType="separate"/>
      </w:r>
      <w:r w:rsidR="002917EF">
        <w:rPr>
          <w:noProof/>
        </w:rPr>
        <w:t>3</w:t>
      </w:r>
      <w:r>
        <w:fldChar w:fldCharType="end"/>
      </w:r>
      <w:r>
        <w:t xml:space="preserve"> - Ackley</w:t>
      </w:r>
    </w:p>
    <w:p w:rsidR="00A77B3E" w:rsidRDefault="00742464" w:rsidP="000251FA"/>
    <w:p w:rsidR="00A77B3E" w:rsidRDefault="00456FC8" w:rsidP="000251FA">
      <w:r>
        <w:lastRenderedPageBreak/>
        <w:t>In der Abbildung und auch in den vorher dargestellten Listen ist zu sehen, dass der geschriebene Algorithmus bei der Anwendung auf die Ackley Funktion schon sehr zeitig ein gutes Ergebnis (15,36069) erreicht (</w:t>
      </w:r>
      <w:r>
        <w:fldChar w:fldCharType="begin"/>
      </w:r>
      <w:r>
        <w:instrText xml:space="preserve"> REF _Ref332352793 \h </w:instrText>
      </w:r>
      <w:r>
        <w:fldChar w:fldCharType="separate"/>
      </w:r>
      <w:r>
        <w:t xml:space="preserve">Tab. </w:t>
      </w:r>
      <w:r>
        <w:rPr>
          <w:noProof/>
        </w:rPr>
        <w:t>6</w:t>
      </w:r>
      <w:r>
        <w:fldChar w:fldCharType="end"/>
      </w:r>
      <w:r>
        <w:t xml:space="preserve"> - Zeile 1). </w:t>
      </w:r>
      <w:r w:rsidR="00742464">
        <w:t>Dieses ist auch nach 500 erzeugten Generationen das zweit beste Ergebnis. Außerdem is</w:t>
      </w:r>
      <w:r>
        <w:t>t</w:t>
      </w:r>
      <w:r w:rsidR="00742464">
        <w:t xml:space="preserve"> in der Abbildung zu erkennen, die Werte der besten und auch der durchschnittlichen Fitness über die Generationen hinweg sehr stark schw</w:t>
      </w:r>
      <w:r w:rsidR="00742464">
        <w:t>ankt. Aufgrund dieses Verhaltens</w:t>
      </w:r>
      <w:r w:rsidR="00742464">
        <w:t xml:space="preserve"> haben wir uns gegen die Ackley-Funktion zum weiteren Testen unseres Algorithmus entschieden.</w:t>
      </w:r>
    </w:p>
    <w:p w:rsidR="00A77B3E" w:rsidRDefault="00742464" w:rsidP="000251FA">
      <w:pPr>
        <w:pStyle w:val="berschrift2"/>
      </w:pPr>
      <w:r>
        <w:t>C-Funktion</w:t>
      </w:r>
    </w:p>
    <w:p w:rsidR="00A77B3E" w:rsidRDefault="00742464" w:rsidP="000251FA">
      <w:r>
        <w:t>Verlauf der besten Fitness:</w:t>
      </w:r>
    </w:p>
    <w:p w:rsidR="00A77B3E" w:rsidRDefault="00742464" w:rsidP="000251FA"/>
    <w:tbl>
      <w:tblPr>
        <w:tblW w:w="1760"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807"/>
      </w:tblGrid>
      <w:tr w:rsidR="00A77B3E" w:rsidTr="000251FA">
        <w:trPr>
          <w:jc w:val="center"/>
        </w:trPr>
        <w:tc>
          <w:tcPr>
            <w:tcW w:w="23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[1] 61,33105</w:t>
            </w:r>
          </w:p>
          <w:p w:rsidR="00A77B3E" w:rsidRDefault="00742464" w:rsidP="000251FA">
            <w:r>
              <w:t>[2] 55,87325</w:t>
            </w:r>
          </w:p>
          <w:p w:rsidR="00A77B3E" w:rsidRDefault="00742464" w:rsidP="000251FA">
            <w:r>
              <w:t>[3] 72,33627</w:t>
            </w:r>
          </w:p>
          <w:p w:rsidR="00A77B3E" w:rsidRDefault="00742464" w:rsidP="000251FA">
            <w:r>
              <w:t>[4] 65,43662</w:t>
            </w:r>
          </w:p>
          <w:p w:rsidR="00A77B3E" w:rsidRDefault="00742464" w:rsidP="000251FA">
            <w:r>
              <w:t>[5] 70,9596</w:t>
            </w:r>
          </w:p>
          <w:p w:rsidR="00A77B3E" w:rsidRDefault="00742464" w:rsidP="000251FA">
            <w:r>
              <w:t>[...]</w:t>
            </w:r>
          </w:p>
        </w:tc>
        <w:tc>
          <w:tcPr>
            <w:tcW w:w="26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[495] 52,80222</w:t>
            </w:r>
          </w:p>
          <w:p w:rsidR="00A77B3E" w:rsidRDefault="00742464" w:rsidP="000251FA">
            <w:r>
              <w:t xml:space="preserve">[496] </w:t>
            </w:r>
            <w:r>
              <w:t>51,0101</w:t>
            </w:r>
            <w:r w:rsidR="000251FA">
              <w:t>l</w:t>
            </w:r>
          </w:p>
          <w:p w:rsidR="00A77B3E" w:rsidRDefault="00742464" w:rsidP="000251FA">
            <w:r>
              <w:t>[497] 61,09482</w:t>
            </w:r>
          </w:p>
          <w:p w:rsidR="00A77B3E" w:rsidRDefault="00742464" w:rsidP="000251FA">
            <w:r>
              <w:t>[498] 33,3985</w:t>
            </w:r>
          </w:p>
          <w:p w:rsidR="00A77B3E" w:rsidRDefault="00742464" w:rsidP="000251FA">
            <w:r>
              <w:t>[499] 28,69013</w:t>
            </w:r>
          </w:p>
          <w:p w:rsidR="00A77B3E" w:rsidRDefault="00742464" w:rsidP="000251FA">
            <w:pPr>
              <w:keepNext/>
            </w:pPr>
            <w:r>
              <w:t>[500] 25,48061</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2A2D41">
        <w:rPr>
          <w:noProof/>
        </w:rPr>
        <w:t>7</w:t>
      </w:r>
      <w:r>
        <w:fldChar w:fldCharType="end"/>
      </w:r>
      <w:r>
        <w:t xml:space="preserve"> - beste Fitness über Generationen</w:t>
      </w:r>
    </w:p>
    <w:p w:rsidR="000251FA" w:rsidRPr="000251FA" w:rsidRDefault="000251FA" w:rsidP="000251FA"/>
    <w:p w:rsidR="00A77B3E" w:rsidRDefault="00742464" w:rsidP="000251FA">
      <w:r>
        <w:t>Die 10 besten Individuen:</w:t>
      </w:r>
    </w:p>
    <w:tbl>
      <w:tblPr>
        <w:tblW w:w="1058" w:type="pct"/>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tblGrid>
      <w:tr w:rsidR="00A77B3E" w:rsidTr="000251FA">
        <w:trPr>
          <w:jc w:val="center"/>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0251FA">
            <w:r>
              <w:t>Wert:    11,36364</w:t>
            </w:r>
          </w:p>
          <w:p w:rsidR="00A77B3E" w:rsidRDefault="00742464" w:rsidP="000251FA">
            <w:r>
              <w:t>Wert:    16,48746</w:t>
            </w:r>
          </w:p>
          <w:p w:rsidR="00A77B3E" w:rsidRDefault="00742464" w:rsidP="000251FA">
            <w:r>
              <w:t>Wert:    17,57087</w:t>
            </w:r>
          </w:p>
          <w:p w:rsidR="00A77B3E" w:rsidRDefault="00742464" w:rsidP="000251FA">
            <w:r>
              <w:t>Wert:    17,57902</w:t>
            </w:r>
          </w:p>
          <w:p w:rsidR="00A77B3E" w:rsidRDefault="00742464" w:rsidP="000251FA">
            <w:r>
              <w:t>Wert:    17,75008</w:t>
            </w:r>
          </w:p>
          <w:p w:rsidR="00A77B3E" w:rsidRDefault="00742464" w:rsidP="000251FA">
            <w:r>
              <w:t>Wert:    18,76018</w:t>
            </w:r>
          </w:p>
          <w:p w:rsidR="00A77B3E" w:rsidRDefault="00742464" w:rsidP="000251FA">
            <w:r>
              <w:t>Wert:    18,82535</w:t>
            </w:r>
          </w:p>
          <w:p w:rsidR="00A77B3E" w:rsidRDefault="00742464" w:rsidP="000251FA">
            <w:r>
              <w:t>Wert:    19,80287</w:t>
            </w:r>
          </w:p>
          <w:p w:rsidR="00A77B3E" w:rsidRDefault="00742464" w:rsidP="000251FA">
            <w:r>
              <w:t>Wert:    20,80482</w:t>
            </w:r>
          </w:p>
          <w:p w:rsidR="00A77B3E" w:rsidRDefault="00742464" w:rsidP="000251FA">
            <w:pPr>
              <w:keepNext/>
            </w:pPr>
            <w:r>
              <w:t>Wert:    21,3506</w:t>
            </w:r>
          </w:p>
        </w:tc>
      </w:tr>
    </w:tbl>
    <w:p w:rsidR="00A77B3E" w:rsidRDefault="000251FA" w:rsidP="000251FA">
      <w:pPr>
        <w:pStyle w:val="Beschriftung"/>
      </w:pPr>
      <w:r>
        <w:t xml:space="preserve">Tab. </w:t>
      </w:r>
      <w:r>
        <w:fldChar w:fldCharType="begin"/>
      </w:r>
      <w:r>
        <w:instrText xml:space="preserve"> SEQ Tab. \* ARABIC </w:instrText>
      </w:r>
      <w:r>
        <w:fldChar w:fldCharType="separate"/>
      </w:r>
      <w:r w:rsidR="002A2D41">
        <w:rPr>
          <w:noProof/>
        </w:rPr>
        <w:t>8</w:t>
      </w:r>
      <w:r>
        <w:fldChar w:fldCharType="end"/>
      </w:r>
      <w:r>
        <w:t xml:space="preserve"> - beste Individuen</w:t>
      </w:r>
    </w:p>
    <w:p w:rsidR="000251FA" w:rsidRDefault="00C930AE" w:rsidP="000251FA">
      <w:pPr>
        <w:keepNext/>
      </w:pPr>
      <w:r>
        <w:rPr>
          <w:noProof/>
        </w:rPr>
        <w:lastRenderedPageBreak/>
        <w:drawing>
          <wp:inline distT="0" distB="0" distL="0" distR="0" wp14:anchorId="7A503F14" wp14:editId="7390DABF">
            <wp:extent cx="6409055" cy="2759075"/>
            <wp:effectExtent l="0" t="0" r="0" b="3175"/>
            <wp:docPr id="7" name="Bild 7"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1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409055" cy="2759075"/>
                    </a:xfrm>
                    <a:prstGeom prst="rect">
                      <a:avLst/>
                    </a:prstGeom>
                    <a:noFill/>
                    <a:ln>
                      <a:noFill/>
                    </a:ln>
                  </pic:spPr>
                </pic:pic>
              </a:graphicData>
            </a:graphic>
          </wp:inline>
        </w:drawing>
      </w:r>
    </w:p>
    <w:p w:rsidR="00A77B3E" w:rsidRDefault="000251FA" w:rsidP="000251FA">
      <w:pPr>
        <w:pStyle w:val="Beschriftung"/>
      </w:pPr>
      <w:r>
        <w:t xml:space="preserve">Abb. </w:t>
      </w:r>
      <w:r>
        <w:fldChar w:fldCharType="begin"/>
      </w:r>
      <w:r>
        <w:instrText xml:space="preserve"> SEQ Abb. \* ARABIC </w:instrText>
      </w:r>
      <w:r>
        <w:fldChar w:fldCharType="separate"/>
      </w:r>
      <w:r w:rsidR="002917EF">
        <w:rPr>
          <w:noProof/>
        </w:rPr>
        <w:t>4</w:t>
      </w:r>
      <w:r>
        <w:fldChar w:fldCharType="end"/>
      </w:r>
      <w:r>
        <w:t xml:space="preserve"> - C-Funktion</w:t>
      </w:r>
    </w:p>
    <w:p w:rsidR="000251FA" w:rsidRPr="000251FA" w:rsidRDefault="000251FA" w:rsidP="000251FA"/>
    <w:p w:rsidR="00A77B3E" w:rsidRDefault="00742464" w:rsidP="000251FA">
      <w:r>
        <w:t>Die C-Funktion scheint sich in dieser Testkonstellation im Vergleich zu den vorhergehenden Funktionen stärker anzunähern. Auch die beste Fitness der Individuen nähert sich über die Generati</w:t>
      </w:r>
      <w:r>
        <w:t>onen eindeutig an und verschlechtert sich nicht wie im Vergleich zu den vorher genannten Funktionen. Aufgrund dieser Beschaffenheit haben wir uns für das Benchmarking der C-Funktion entschieden.</w:t>
      </w:r>
    </w:p>
    <w:p w:rsidR="00A77B3E" w:rsidRDefault="00742464" w:rsidP="000251FA"/>
    <w:p w:rsidR="00A77B3E" w:rsidRDefault="00742464" w:rsidP="000251FA">
      <w:pPr>
        <w:pStyle w:val="berschrift1"/>
      </w:pPr>
      <w:bookmarkStart w:id="7" w:name="h.qkufjvjo57f"/>
      <w:bookmarkEnd w:id="7"/>
      <w:r>
        <w:t>Die C-Funktion</w:t>
      </w:r>
    </w:p>
    <w:p w:rsidR="00A77B3E" w:rsidRDefault="00742464" w:rsidP="000251FA">
      <w:pPr>
        <w:pStyle w:val="berschrift2"/>
      </w:pPr>
      <w:bookmarkStart w:id="8" w:name="h.7j45ff7x9078"/>
      <w:bookmarkEnd w:id="8"/>
      <w:r>
        <w:t>Untersuchung Größe der Anfangspopulation</w:t>
      </w:r>
    </w:p>
    <w:p w:rsidR="00A77B3E" w:rsidRDefault="00742464" w:rsidP="000251FA">
      <w:r>
        <w:t>Einf</w:t>
      </w:r>
      <w:r>
        <w:t>lüsse durch die Wahl der Anfangspopulation auf ein Problem wird in verschiedene Klassengrößen von Individuen aufgeteilt und bewertet. Um die Anfangspopulation zu untersuchen wurde das folgende Szenario aufgestellt:</w:t>
      </w:r>
    </w:p>
    <w:p w:rsidR="00A77B3E" w:rsidRDefault="00742464" w:rsidP="000251FA">
      <w:pPr>
        <w:numPr>
          <w:ilvl w:val="0"/>
          <w:numId w:val="11"/>
        </w:numPr>
      </w:pPr>
      <w:r>
        <w:t xml:space="preserve">Mutationsrate </w:t>
      </w:r>
      <w:r w:rsidR="000251FA">
        <w:tab/>
      </w:r>
      <w:r w:rsidR="000251FA">
        <w:tab/>
      </w:r>
      <w:r>
        <w:t>= 0%</w:t>
      </w:r>
    </w:p>
    <w:p w:rsidR="00A77B3E" w:rsidRDefault="00742464" w:rsidP="000251FA">
      <w:pPr>
        <w:numPr>
          <w:ilvl w:val="0"/>
          <w:numId w:val="11"/>
        </w:numPr>
      </w:pPr>
      <w:r>
        <w:t>Vier-Punkt-Rekombinati</w:t>
      </w:r>
      <w:r>
        <w:t>on</w:t>
      </w:r>
    </w:p>
    <w:p w:rsidR="00A77B3E" w:rsidRDefault="00742464" w:rsidP="000251FA">
      <w:pPr>
        <w:numPr>
          <w:ilvl w:val="0"/>
          <w:numId w:val="11"/>
        </w:numPr>
      </w:pPr>
      <w:r>
        <w:t xml:space="preserve">Kindpopulation </w:t>
      </w:r>
      <w:r w:rsidR="000251FA">
        <w:tab/>
      </w:r>
      <w:r>
        <w:t>=</w:t>
      </w:r>
      <w:r>
        <w:t xml:space="preserve"> 600</w:t>
      </w:r>
    </w:p>
    <w:p w:rsidR="00A77B3E" w:rsidRDefault="00742464" w:rsidP="000251FA">
      <w:pPr>
        <w:numPr>
          <w:ilvl w:val="0"/>
          <w:numId w:val="11"/>
        </w:numPr>
      </w:pPr>
      <w:r>
        <w:t xml:space="preserve">Binärstringlänge </w:t>
      </w:r>
      <w:r w:rsidR="000251FA">
        <w:tab/>
      </w:r>
      <w:r>
        <w:t>= {10; 15}</w:t>
      </w:r>
    </w:p>
    <w:p w:rsidR="00A77B3E" w:rsidRDefault="00742464" w:rsidP="000251FA">
      <w:pPr>
        <w:numPr>
          <w:ilvl w:val="0"/>
          <w:numId w:val="11"/>
        </w:numPr>
      </w:pPr>
      <w:r>
        <w:t xml:space="preserve">n </w:t>
      </w:r>
      <w:r w:rsidR="000251FA">
        <w:tab/>
      </w:r>
      <w:r w:rsidR="000251FA">
        <w:tab/>
      </w:r>
      <w:r w:rsidR="000251FA">
        <w:tab/>
      </w:r>
      <w:r>
        <w:t>= {3;12}</w:t>
      </w:r>
    </w:p>
    <w:p w:rsidR="00A77B3E" w:rsidRDefault="00742464" w:rsidP="000251FA">
      <w:pPr>
        <w:numPr>
          <w:ilvl w:val="0"/>
          <w:numId w:val="11"/>
        </w:numPr>
      </w:pPr>
      <w:r>
        <w:t xml:space="preserve">Generationsanzahl </w:t>
      </w:r>
      <w:r w:rsidR="000251FA">
        <w:tab/>
      </w:r>
      <w:r>
        <w:t>= 50</w:t>
      </w:r>
    </w:p>
    <w:p w:rsidR="00A77B3E" w:rsidRDefault="00742464" w:rsidP="000251FA">
      <w:pPr>
        <w:numPr>
          <w:ilvl w:val="0"/>
          <w:numId w:val="11"/>
        </w:numPr>
      </w:pPr>
      <w:r>
        <w:t xml:space="preserve">Selektionsverfahren </w:t>
      </w:r>
      <w:r w:rsidR="000251FA">
        <w:tab/>
      </w:r>
      <w:r>
        <w:t>= umweltbasierte</w:t>
      </w:r>
      <w:r>
        <w:t xml:space="preserve"> Kommaselektion</w:t>
      </w:r>
    </w:p>
    <w:p w:rsidR="00A77B3E" w:rsidRDefault="00742464" w:rsidP="000251FA"/>
    <w:p w:rsidR="00A77B3E" w:rsidRDefault="00742464" w:rsidP="000251FA">
      <w:r>
        <w:t>Zum Selektionsverfahren ist zu sagen, dass die umweltbasierte Kommaselektion durch zufällige Auswahl der Individuen r</w:t>
      </w:r>
      <w:r>
        <w:t>ealisiert wurde.</w:t>
      </w:r>
    </w:p>
    <w:p w:rsidR="00A77B3E" w:rsidRDefault="00742464">
      <w:pPr>
        <w:spacing w:line="240" w:lineRule="auto"/>
      </w:pPr>
    </w:p>
    <w:p w:rsidR="00A77B3E" w:rsidRDefault="00742464" w:rsidP="000251FA">
      <w:pPr>
        <w:pStyle w:val="berschrift3"/>
      </w:pPr>
      <w:r>
        <w:lastRenderedPageBreak/>
        <w:t>Kleine</w:t>
      </w:r>
      <w:r>
        <w:t xml:space="preserve"> Klasse 50</w:t>
      </w:r>
    </w:p>
    <w:p w:rsidR="00A77B3E" w:rsidRDefault="00742464">
      <w:pPr>
        <w:spacing w:line="240" w:lineRule="auto"/>
      </w:pPr>
      <w:r>
        <w:t>Die Größe der Anfangspopulation von 50 nähert sich sehr schnell dem Optimum von null</w:t>
      </w:r>
      <w:r>
        <w:t xml:space="preserve"> an. Das Optimum wurde bei n=3 und der Binärstringlänge = 10 bereits nach 11 Generationen erreicht.</w:t>
      </w:r>
    </w:p>
    <w:p w:rsidR="00A77B3E" w:rsidRDefault="00742464">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1"/>
        <w:gridCol w:w="4469"/>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Durchschnittliche F</w:t>
            </w:r>
            <w:r>
              <w:rPr>
                <w:rFonts w:ascii="Arial" w:hAnsi="Arial"/>
              </w:rPr>
              <w:t>itness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Gen1; Gen2; Gen3; Wert</w:t>
            </w:r>
          </w:p>
          <w:p w:rsidR="00A77B3E" w:rsidRDefault="00742464">
            <w:pPr>
              <w:spacing w:line="240" w:lineRule="auto"/>
              <w:rPr>
                <w:rFonts w:ascii="Arial" w:hAnsi="Arial"/>
              </w:rPr>
            </w:pPr>
            <w:r>
              <w:rPr>
                <w:rFonts w:ascii="Arial" w:hAnsi="Arial"/>
              </w:rPr>
              <w:t>8,338; 8,338; 8,338; 0</w:t>
            </w:r>
          </w:p>
          <w:p w:rsidR="00A77B3E" w:rsidRDefault="00742464">
            <w:pPr>
              <w:spacing w:line="240" w:lineRule="auto"/>
              <w:rPr>
                <w:rFonts w:ascii="Arial" w:hAnsi="Arial"/>
              </w:rPr>
            </w:pPr>
            <w:r>
              <w:rPr>
                <w:rFonts w:ascii="Arial" w:hAnsi="Arial"/>
              </w:rPr>
              <w:t>8,358; 8,358; 8,358; 0</w:t>
            </w:r>
          </w:p>
          <w:p w:rsidR="00A77B3E" w:rsidRDefault="00742464">
            <w:pPr>
              <w:spacing w:line="240" w:lineRule="auto"/>
              <w:rPr>
                <w:rFonts w:ascii="Arial" w:hAnsi="Arial"/>
              </w:rPr>
            </w:pPr>
            <w:r>
              <w:rPr>
                <w:rFonts w:ascii="Arial" w:hAnsi="Arial"/>
              </w:rPr>
              <w:t>8,319; 8,319; 8,319; 0</w:t>
            </w:r>
          </w:p>
          <w:p w:rsidR="00A77B3E" w:rsidRDefault="00742464">
            <w:pPr>
              <w:spacing w:line="240" w:lineRule="auto"/>
              <w:rPr>
                <w:rFonts w:ascii="Arial" w:hAnsi="Arial"/>
              </w:rPr>
            </w:pPr>
            <w:r>
              <w:rPr>
                <w:rFonts w:ascii="Arial" w:hAnsi="Arial"/>
              </w:rPr>
              <w:t>8,299; 8,299; 8,299; 0</w:t>
            </w:r>
          </w:p>
          <w:p w:rsidR="00A77B3E" w:rsidRDefault="00742464">
            <w:pPr>
              <w:spacing w:line="240" w:lineRule="auto"/>
              <w:rPr>
                <w:rFonts w:ascii="Arial" w:hAnsi="Arial"/>
              </w:rPr>
            </w:pPr>
            <w:r>
              <w:rPr>
                <w:rFonts w:ascii="Arial" w:hAnsi="Arial"/>
              </w:rPr>
              <w:t>8,162; 8,162; 8,162; 0</w:t>
            </w:r>
          </w:p>
          <w:p w:rsidR="00A77B3E" w:rsidRDefault="00742464">
            <w:pPr>
              <w:spacing w:line="240" w:lineRule="auto"/>
              <w:rPr>
                <w:rFonts w:ascii="Arial" w:hAnsi="Arial"/>
              </w:rPr>
            </w:pPr>
            <w:r>
              <w:rPr>
                <w:rFonts w:ascii="Arial" w:hAnsi="Arial"/>
              </w:rPr>
              <w:t>8,143; 8,143; 8,143; 0</w:t>
            </w:r>
          </w:p>
          <w:p w:rsidR="00A77B3E" w:rsidRDefault="00742464">
            <w:pPr>
              <w:spacing w:line="240" w:lineRule="auto"/>
              <w:rPr>
                <w:rFonts w:ascii="Arial" w:hAnsi="Arial"/>
              </w:rPr>
            </w:pPr>
            <w:r>
              <w:rPr>
                <w:rFonts w:ascii="Arial" w:hAnsi="Arial"/>
              </w:rPr>
              <w:t>8,299; 8,299; 8,280; 0,05865</w:t>
            </w:r>
          </w:p>
          <w:p w:rsidR="00A77B3E" w:rsidRDefault="00742464">
            <w:pPr>
              <w:spacing w:line="240" w:lineRule="auto"/>
              <w:rPr>
                <w:rFonts w:ascii="Arial" w:hAnsi="Arial"/>
              </w:rPr>
            </w:pPr>
            <w:r>
              <w:rPr>
                <w:rFonts w:ascii="Arial" w:hAnsi="Arial"/>
              </w:rPr>
              <w:t>8,358; 8,338; 8,338; 0,05865</w:t>
            </w:r>
          </w:p>
          <w:p w:rsidR="00A77B3E" w:rsidRDefault="00742464">
            <w:pPr>
              <w:spacing w:line="240" w:lineRule="auto"/>
              <w:rPr>
                <w:rFonts w:ascii="Arial" w:hAnsi="Arial"/>
              </w:rPr>
            </w:pPr>
            <w:r>
              <w:rPr>
                <w:rFonts w:ascii="Arial" w:hAnsi="Arial"/>
              </w:rPr>
              <w:t>8,299; 8,280; 8,280; 0,05865</w:t>
            </w:r>
          </w:p>
          <w:p w:rsidR="00A77B3E" w:rsidRDefault="00742464">
            <w:pPr>
              <w:spacing w:line="240" w:lineRule="auto"/>
              <w:rPr>
                <w:rFonts w:ascii="Arial" w:hAnsi="Arial"/>
              </w:rPr>
            </w:pPr>
            <w:r>
              <w:rPr>
                <w:rFonts w:ascii="Arial" w:hAnsi="Arial"/>
              </w:rPr>
              <w:t>8,319; 8,338; 8,338; 0,05865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36,12317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10,90187</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5,28549</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3,35831</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1,63423</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1,02313</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0,78349</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0,54111</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0,35328</w:t>
            </w:r>
          </w:p>
          <w:p w:rsidR="00A77B3E" w:rsidRDefault="00742464" w:rsidP="000251FA">
            <w:pPr>
              <w:keepNext/>
              <w:spacing w:line="240" w:lineRule="auto"/>
              <w:rPr>
                <w:rFonts w:ascii="Arial" w:hAnsi="Arial"/>
              </w:rPr>
            </w:pPr>
            <w:r>
              <w:rPr>
                <w:rFonts w:ascii="Arial" w:hAnsi="Arial"/>
              </w:rPr>
              <w:t xml:space="preserve">[10]; </w:t>
            </w:r>
            <w:r>
              <w:rPr>
                <w:rFonts w:ascii="Arial" w:hAnsi="Arial"/>
              </w:rPr>
              <w:tab/>
            </w:r>
            <w:r>
              <w:rPr>
                <w:rFonts w:ascii="Arial" w:hAnsi="Arial"/>
              </w:rPr>
              <w:tab/>
              <w:t>0,19778</w:t>
            </w:r>
          </w:p>
        </w:tc>
      </w:tr>
    </w:tbl>
    <w:p w:rsidR="00A77B3E" w:rsidRDefault="000251FA" w:rsidP="000251FA">
      <w:pPr>
        <w:pStyle w:val="Beschriftung"/>
        <w:rPr>
          <w:noProof/>
        </w:rPr>
      </w:pPr>
      <w:r>
        <w:t xml:space="preserve">Tab. </w:t>
      </w:r>
      <w:r>
        <w:fldChar w:fldCharType="begin"/>
      </w:r>
      <w:r>
        <w:instrText xml:space="preserve"> SEQ Tab. \* ARABIC </w:instrText>
      </w:r>
      <w:r>
        <w:fldChar w:fldCharType="separate"/>
      </w:r>
      <w:r w:rsidR="002A2D41">
        <w:rPr>
          <w:noProof/>
        </w:rPr>
        <w:t>9</w:t>
      </w:r>
      <w:r>
        <w:fldChar w:fldCharType="end"/>
      </w:r>
      <w:r>
        <w:t xml:space="preserve"> - Vergleich </w:t>
      </w:r>
      <w:r>
        <w:rPr>
          <w:noProof/>
        </w:rPr>
        <w:t>Anfangspopulation 50</w:t>
      </w:r>
    </w:p>
    <w:p w:rsidR="000251FA" w:rsidRPr="000251FA" w:rsidRDefault="000251FA" w:rsidP="000251FA"/>
    <w:p w:rsidR="00A77B3E" w:rsidRDefault="00742464" w:rsidP="000251FA">
      <w:pPr>
        <w:pStyle w:val="berschrift3"/>
      </w:pPr>
      <w:r>
        <w:t>Große</w:t>
      </w:r>
      <w:r>
        <w:t xml:space="preserve"> Klasse 100</w:t>
      </w:r>
    </w:p>
    <w:p w:rsidR="00A77B3E" w:rsidRDefault="00742464" w:rsidP="00B21BBB">
      <w:r>
        <w:t>Steigert man die Anfangspopulation auf 100,</w:t>
      </w:r>
      <w:r>
        <w:t xml:space="preserve"> so wird bei der Mutationslosen Vier-Punkt-Rekombination erwartet, dass nach 50 Generationen deutlich mehr Individuen das Optimum erreicht haben. Es konnte unter den gleichen Voraussetzungen beobachtet werden, dass die Anfangspopulation von 100 zum </w:t>
      </w:r>
      <w:r>
        <w:t>Ende 16 Individuen mit einem Optimum von null</w:t>
      </w:r>
      <w:r>
        <w:t xml:space="preserve"> erreicht haben. Bei der vorhergehenden Testreihe von 50 konnten nur 6 nach der Generationszahl das Optimum erreichen.</w:t>
      </w:r>
    </w:p>
    <w:p w:rsidR="00A77B3E" w:rsidRDefault="00742464" w:rsidP="00B21BBB"/>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4"/>
        <w:gridCol w:w="4386"/>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Beste Individuen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Durchschnittliche Fitness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t>Gen1; Gen2; Gen3; Wert</w:t>
            </w:r>
          </w:p>
          <w:p w:rsidR="00A77B3E" w:rsidRDefault="00742464" w:rsidP="00B21BBB">
            <w:r>
              <w:t>8,299; 8,299; 8,299; 0</w:t>
            </w:r>
          </w:p>
          <w:p w:rsidR="00A77B3E" w:rsidRDefault="00742464" w:rsidP="00B21BBB">
            <w:r>
              <w:t>8</w:t>
            </w:r>
            <w:r>
              <w:t>,319; 8,319; 8,319; 0</w:t>
            </w:r>
          </w:p>
          <w:p w:rsidR="00A77B3E" w:rsidRDefault="00742464" w:rsidP="00B21BBB">
            <w:r>
              <w:t>8,240; 8,240; 8,240; 0</w:t>
            </w:r>
          </w:p>
          <w:p w:rsidR="00A77B3E" w:rsidRDefault="00742464" w:rsidP="00B21BBB">
            <w:r>
              <w:t>8,456; 8,456; 8,456; 0</w:t>
            </w:r>
          </w:p>
          <w:p w:rsidR="00A77B3E" w:rsidRDefault="00742464" w:rsidP="00B21BBB">
            <w:r>
              <w:t>8,338; 8,338; 8,338; 0</w:t>
            </w:r>
          </w:p>
          <w:p w:rsidR="00A77B3E" w:rsidRDefault="00742464" w:rsidP="00B21BBB">
            <w:r>
              <w:t>8,475; 8,475; 8,475; 0</w:t>
            </w:r>
          </w:p>
          <w:p w:rsidR="00A77B3E" w:rsidRDefault="00742464" w:rsidP="00B21BBB">
            <w:r>
              <w:t>8,358; 8,358; 8,358; 0</w:t>
            </w:r>
          </w:p>
          <w:p w:rsidR="00A77B3E" w:rsidRDefault="00742464" w:rsidP="00B21BBB">
            <w:r>
              <w:t>8,221; 8,221; 8,221; 0</w:t>
            </w:r>
          </w:p>
          <w:p w:rsidR="00A77B3E" w:rsidRDefault="00742464" w:rsidP="00B21BBB">
            <w:r>
              <w:t>8,397; 8,397; 8,397; 0</w:t>
            </w:r>
          </w:p>
          <w:p w:rsidR="00A77B3E" w:rsidRDefault="00742464" w:rsidP="00B21BBB">
            <w:r>
              <w:t>8,416; 8,416; 8,416; 0</w:t>
            </w:r>
          </w:p>
          <w:p w:rsidR="00A77B3E" w:rsidRDefault="00742464" w:rsidP="00B21BBB">
            <w:r>
              <w:t>8,377; 8,377; 8,377; 0</w:t>
            </w:r>
          </w:p>
          <w:p w:rsidR="00A77B3E" w:rsidRDefault="00742464" w:rsidP="00B21BBB">
            <w:r>
              <w:lastRenderedPageBreak/>
              <w:t>8,162; 8,162; 8,162; 0</w:t>
            </w:r>
          </w:p>
          <w:p w:rsidR="00A77B3E" w:rsidRDefault="00742464" w:rsidP="00B21BBB">
            <w:r>
              <w:t>8,43</w:t>
            </w:r>
            <w:r>
              <w:t>6; 8,436; 8,436; 0</w:t>
            </w:r>
          </w:p>
          <w:p w:rsidR="00A77B3E" w:rsidRDefault="00742464" w:rsidP="00B21BBB">
            <w:r>
              <w:t>8,143; 8,143; 8,143; 0</w:t>
            </w:r>
          </w:p>
          <w:p w:rsidR="00A77B3E" w:rsidRDefault="00742464" w:rsidP="00B21BBB">
            <w:r>
              <w:t>8,201; 8,201; 8,201; 0</w:t>
            </w:r>
          </w:p>
          <w:p w:rsidR="00A77B3E" w:rsidRDefault="00742464" w:rsidP="00B21BBB">
            <w:r>
              <w:t>8,182; 8,182; 8,182; 0</w:t>
            </w:r>
          </w:p>
          <w:p w:rsidR="00A77B3E" w:rsidRDefault="00742464" w:rsidP="00B21BBB">
            <w:r>
              <w:t>8,299; 8,299; 8,319; 0,05865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rsidP="00B21BBB">
            <w:r>
              <w:lastRenderedPageBreak/>
              <w:t>Generation;</w:t>
            </w:r>
            <w:r>
              <w:tab/>
              <w:t>Fitness</w:t>
            </w:r>
          </w:p>
          <w:p w:rsidR="00A77B3E" w:rsidRDefault="00742464" w:rsidP="00B21BBB">
            <w:r>
              <w:t xml:space="preserve">[1]; </w:t>
            </w:r>
            <w:r>
              <w:tab/>
            </w:r>
            <w:r>
              <w:tab/>
              <w:t>34,25943</w:t>
            </w:r>
          </w:p>
          <w:p w:rsidR="00A77B3E" w:rsidRDefault="00742464" w:rsidP="00B21BBB">
            <w:r>
              <w:t xml:space="preserve">[2]; </w:t>
            </w:r>
            <w:r>
              <w:tab/>
            </w:r>
            <w:r>
              <w:tab/>
              <w:t>10,07032</w:t>
            </w:r>
          </w:p>
          <w:p w:rsidR="00A77B3E" w:rsidRDefault="00742464" w:rsidP="00B21BBB">
            <w:r>
              <w:t xml:space="preserve">[3]; </w:t>
            </w:r>
            <w:r>
              <w:tab/>
            </w:r>
            <w:r>
              <w:tab/>
              <w:t>5,41393</w:t>
            </w:r>
          </w:p>
          <w:p w:rsidR="00A77B3E" w:rsidRDefault="00742464" w:rsidP="00B21BBB">
            <w:r>
              <w:t xml:space="preserve">[4]; </w:t>
            </w:r>
            <w:r>
              <w:tab/>
            </w:r>
            <w:r>
              <w:tab/>
              <w:t>3,30939</w:t>
            </w:r>
          </w:p>
          <w:p w:rsidR="00A77B3E" w:rsidRDefault="00742464" w:rsidP="00B21BBB">
            <w:r>
              <w:t xml:space="preserve">[5]; </w:t>
            </w:r>
            <w:r>
              <w:tab/>
            </w:r>
            <w:r>
              <w:tab/>
              <w:t>2,13852</w:t>
            </w:r>
          </w:p>
          <w:p w:rsidR="00A77B3E" w:rsidRDefault="00742464" w:rsidP="00B21BBB">
            <w:r>
              <w:t xml:space="preserve">[6]; </w:t>
            </w:r>
            <w:r>
              <w:tab/>
            </w:r>
            <w:r>
              <w:tab/>
              <w:t>1,38738</w:t>
            </w:r>
          </w:p>
          <w:p w:rsidR="00A77B3E" w:rsidRDefault="00742464" w:rsidP="00B21BBB">
            <w:r>
              <w:t xml:space="preserve">[7]; </w:t>
            </w:r>
            <w:r>
              <w:tab/>
            </w:r>
            <w:r>
              <w:tab/>
              <w:t>0,78944</w:t>
            </w:r>
          </w:p>
          <w:p w:rsidR="00A77B3E" w:rsidRDefault="00742464" w:rsidP="00B21BBB">
            <w:r>
              <w:t xml:space="preserve">[8]; </w:t>
            </w:r>
            <w:r>
              <w:tab/>
            </w:r>
            <w:r>
              <w:tab/>
              <w:t>0,481</w:t>
            </w:r>
            <w:r>
              <w:t>57</w:t>
            </w:r>
          </w:p>
          <w:p w:rsidR="00A77B3E" w:rsidRDefault="00742464" w:rsidP="00B21BBB">
            <w:r>
              <w:t xml:space="preserve">[9]; </w:t>
            </w:r>
            <w:r>
              <w:tab/>
            </w:r>
            <w:r>
              <w:tab/>
              <w:t>0,27071</w:t>
            </w:r>
          </w:p>
          <w:p w:rsidR="00A77B3E" w:rsidRDefault="00742464" w:rsidP="00B21BBB">
            <w:r>
              <w:t xml:space="preserve">[10]; </w:t>
            </w:r>
            <w:r>
              <w:tab/>
            </w:r>
            <w:r>
              <w:tab/>
              <w:t>0,19819</w:t>
            </w:r>
          </w:p>
        </w:tc>
      </w:tr>
    </w:tbl>
    <w:p w:rsidR="00A77B3E" w:rsidRDefault="00742464" w:rsidP="00B21BBB"/>
    <w:p w:rsidR="00A77B3E" w:rsidRDefault="00742464" w:rsidP="00B21BBB">
      <w:r>
        <w:t>Weiterhin konnte gezeigt werden, dass bei ansteigendem n deutlich mehr Generationen benötigt werden, bis sich ein Optimum einstellt. So wurde bei n=12, Binärstringlänge = 15 und einer Anfangspopulation von 50 nach 22 Gen</w:t>
      </w:r>
      <w:r>
        <w:t>erationen sowie bei einer Anfangsgröße von 100 nach 23 Generationen ein Optimum erreicht, das</w:t>
      </w:r>
      <w:r>
        <w:t xml:space="preserve"> in der Testzusammenstellung stabil blieb. Die Anfangspopulation von 50 erzielt dabei aber ein deutlich schlechteres Optimum. Im Testszenario scheint dieser Effek</w:t>
      </w:r>
      <w:r>
        <w:t>t allerdings zufällig zu existieren, da bei einer umweltbasierten Komma-Selektion kein Einfluss auf die Geschwindigkeit oder Wertigkeit des Optimums</w:t>
      </w:r>
      <w:r>
        <w:t xml:space="preserve"> gezeigt werden konnte.</w:t>
      </w:r>
    </w:p>
    <w:p w:rsidR="00A77B3E" w:rsidRDefault="00742464" w:rsidP="00B21BBB">
      <w:pPr>
        <w:pStyle w:val="berschrift2"/>
      </w:pPr>
      <w:bookmarkStart w:id="9" w:name="h.mvcilikquend"/>
      <w:bookmarkEnd w:id="9"/>
      <w:r>
        <w:t>Untersuchung Selektionsverfahren Elterngeneration</w:t>
      </w:r>
    </w:p>
    <w:p w:rsidR="00A77B3E" w:rsidRDefault="00742464">
      <w:pPr>
        <w:spacing w:line="240" w:lineRule="auto"/>
      </w:pPr>
      <w:r>
        <w:t xml:space="preserve">Zur Untersuchung der Einflüsse der </w:t>
      </w:r>
      <w:r>
        <w:t>Wahl der Selektionsverfahren wird zwischen Komma- und Plusselektion verglichen. Zusätzlich wird bewertet, welchen Einfluss Eltern- und Umweltselektion auf die beiden Verfahren haben</w:t>
      </w:r>
      <w:r>
        <w:t>.</w:t>
      </w:r>
    </w:p>
    <w:p w:rsidR="00A77B3E" w:rsidRDefault="00742464">
      <w:pPr>
        <w:spacing w:line="240" w:lineRule="auto"/>
      </w:pPr>
    </w:p>
    <w:p w:rsidR="00A77B3E" w:rsidRDefault="00742464" w:rsidP="00B21BBB">
      <w:pPr>
        <w:pStyle w:val="berschrift3"/>
      </w:pPr>
      <w:r>
        <w:t>Komma vs. Plus</w:t>
      </w:r>
    </w:p>
    <w:p w:rsidR="00A77B3E" w:rsidRDefault="00742464">
      <w:pPr>
        <w:spacing w:line="240" w:lineRule="auto"/>
      </w:pPr>
      <w:r>
        <w:t>Unter Betrachtung zweier Messungen, mit einer Anfangspopul</w:t>
      </w:r>
      <w:r>
        <w:t>ation von 100 Eltern und 600 erzeugten Kindern konnte kaum ein Unterschied im Verlauf der besten Individuen erkannt werden, beide Verfahren bewirken eine logarithmische Annäherung</w:t>
      </w:r>
      <w:r>
        <w:t xml:space="preserve"> an das Optimum. </w:t>
      </w:r>
    </w:p>
    <w:p w:rsidR="00A77B3E" w:rsidRDefault="00742464">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4"/>
        <w:gridCol w:w="4686"/>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Entwicklung der Beste Individuen (umweltbedingte Komma-Sele</w:t>
            </w:r>
            <w:r>
              <w:rPr>
                <w:rFonts w:ascii="Arial" w:hAnsi="Arial"/>
              </w:rPr>
              <w:t>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Entwicklung der Beste Individuen (umweltbedingte Plus-Selektion)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9702,07507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9159,50036</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5885,2424</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5687,39295</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5647,12247</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3795,93831</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2946,6464</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2946,6464</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2608,38077</w:t>
            </w:r>
          </w:p>
          <w:p w:rsidR="00A77B3E" w:rsidRDefault="00742464">
            <w:pPr>
              <w:spacing w:line="240" w:lineRule="auto"/>
              <w:rPr>
                <w:rFonts w:ascii="Arial" w:hAnsi="Arial"/>
              </w:rPr>
            </w:pPr>
            <w:r>
              <w:rPr>
                <w:rFonts w:ascii="Arial" w:hAnsi="Arial"/>
              </w:rPr>
              <w:t>[10]</w:t>
            </w:r>
            <w:r>
              <w:rPr>
                <w:rFonts w:ascii="Arial" w:hAnsi="Arial"/>
              </w:rPr>
              <w:t xml:space="preserve">; </w:t>
            </w:r>
            <w:r>
              <w:rPr>
                <w:rFonts w:ascii="Arial" w:hAnsi="Arial"/>
              </w:rPr>
              <w:tab/>
            </w:r>
            <w:r>
              <w:rPr>
                <w:rFonts w:ascii="Arial" w:hAnsi="Arial"/>
              </w:rPr>
              <w:tab/>
              <w:t>2164,54458</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246,35296</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244,18443</w:t>
            </w:r>
          </w:p>
          <w:p w:rsidR="00A77B3E" w:rsidRDefault="00742464">
            <w:pPr>
              <w:spacing w:line="240" w:lineRule="auto"/>
              <w:rPr>
                <w:rFonts w:ascii="Arial" w:hAnsi="Arial"/>
              </w:rPr>
            </w:pPr>
            <w:r>
              <w:rPr>
                <w:rFonts w:ascii="Arial" w:hAnsi="Arial"/>
              </w:rPr>
              <w:lastRenderedPageBreak/>
              <w:t xml:space="preserve">[42]; </w:t>
            </w:r>
            <w:r>
              <w:rPr>
                <w:rFonts w:ascii="Arial" w:hAnsi="Arial"/>
              </w:rPr>
              <w:tab/>
            </w:r>
            <w:r>
              <w:rPr>
                <w:rFonts w:ascii="Arial" w:hAnsi="Arial"/>
              </w:rPr>
              <w:tab/>
              <w:t>237,56855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231,52276</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231,20872</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229,98125</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226,38458</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223,98378</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221,45306</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220,09542</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218,69311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Generation;</w:t>
            </w:r>
            <w:r>
              <w:rPr>
                <w:rFonts w:ascii="Arial" w:hAnsi="Arial"/>
              </w:rPr>
              <w:tab/>
              <w:t>Fitness</w:t>
            </w:r>
          </w:p>
          <w:p w:rsidR="00A77B3E" w:rsidRDefault="00742464">
            <w:pPr>
              <w:spacing w:line="240" w:lineRule="auto"/>
              <w:rPr>
                <w:rFonts w:ascii="Arial" w:hAnsi="Arial"/>
              </w:rPr>
            </w:pPr>
            <w:r>
              <w:rPr>
                <w:rFonts w:ascii="Arial" w:hAnsi="Arial"/>
              </w:rPr>
              <w:t>[1];</w:t>
            </w:r>
            <w:r>
              <w:rPr>
                <w:rFonts w:ascii="Arial" w:hAnsi="Arial"/>
              </w:rPr>
              <w:tab/>
            </w:r>
            <w:r>
              <w:rPr>
                <w:rFonts w:ascii="Arial" w:hAnsi="Arial"/>
              </w:rPr>
              <w:tab/>
              <w:t>9702,07507</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8663,52349</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6957,41039</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5656,0594</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4530,32483</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4530,32483</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4333,68493</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3393,18964</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3139,25066</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2912,73633</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417,19784</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385,72011</w:t>
            </w:r>
          </w:p>
          <w:p w:rsidR="00A77B3E" w:rsidRDefault="00742464">
            <w:pPr>
              <w:spacing w:line="240" w:lineRule="auto"/>
              <w:rPr>
                <w:rFonts w:ascii="Arial" w:hAnsi="Arial"/>
              </w:rPr>
            </w:pPr>
            <w:r>
              <w:rPr>
                <w:rFonts w:ascii="Arial" w:hAnsi="Arial"/>
              </w:rPr>
              <w:lastRenderedPageBreak/>
              <w:t xml:space="preserve">[42]; </w:t>
            </w:r>
            <w:r>
              <w:rPr>
                <w:rFonts w:ascii="Arial" w:hAnsi="Arial"/>
              </w:rPr>
              <w:tab/>
            </w:r>
            <w:r>
              <w:rPr>
                <w:rFonts w:ascii="Arial" w:hAnsi="Arial"/>
              </w:rPr>
              <w:tab/>
              <w:t>360,79275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345,94537</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331,9495</w:t>
            </w:r>
            <w:r>
              <w:rPr>
                <w:rFonts w:ascii="Arial" w:hAnsi="Arial"/>
              </w:rPr>
              <w:t>7</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263,28906</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229,94195</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194,6139</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192,8966</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192,4303</w:t>
            </w:r>
          </w:p>
          <w:p w:rsidR="00A77B3E" w:rsidRDefault="00742464" w:rsidP="00B21BBB">
            <w:pPr>
              <w:keepNext/>
              <w:spacing w:line="240" w:lineRule="auto"/>
              <w:rPr>
                <w:rFonts w:ascii="Arial" w:hAnsi="Arial"/>
              </w:rPr>
            </w:pPr>
            <w:r>
              <w:rPr>
                <w:rFonts w:ascii="Arial" w:hAnsi="Arial"/>
              </w:rPr>
              <w:t xml:space="preserve">[50]; </w:t>
            </w:r>
            <w:r>
              <w:rPr>
                <w:rFonts w:ascii="Arial" w:hAnsi="Arial"/>
              </w:rPr>
              <w:tab/>
            </w:r>
            <w:r>
              <w:rPr>
                <w:rFonts w:ascii="Arial" w:hAnsi="Arial"/>
              </w:rPr>
              <w:tab/>
              <w:t>175,63274</w:t>
            </w:r>
          </w:p>
        </w:tc>
      </w:tr>
    </w:tbl>
    <w:p w:rsidR="00A77B3E" w:rsidRDefault="00B21BBB" w:rsidP="00B21BBB">
      <w:pPr>
        <w:pStyle w:val="Beschriftung"/>
      </w:pPr>
      <w:r>
        <w:lastRenderedPageBreak/>
        <w:t xml:space="preserve">Tab. </w:t>
      </w:r>
      <w:r>
        <w:fldChar w:fldCharType="begin"/>
      </w:r>
      <w:r>
        <w:instrText xml:space="preserve"> SEQ Tab. \* ARABIC </w:instrText>
      </w:r>
      <w:r>
        <w:fldChar w:fldCharType="separate"/>
      </w:r>
      <w:r w:rsidR="002A2D41">
        <w:rPr>
          <w:noProof/>
        </w:rPr>
        <w:t>10</w:t>
      </w:r>
      <w:r>
        <w:fldChar w:fldCharType="end"/>
      </w:r>
      <w:r>
        <w:t xml:space="preserve"> - Selektionsverfahren Komma vs. Plus</w:t>
      </w:r>
    </w:p>
    <w:p w:rsidR="00B21BBB" w:rsidRPr="00B21BBB" w:rsidRDefault="00B21BBB" w:rsidP="00B21BBB"/>
    <w:p w:rsidR="00A77B3E" w:rsidRDefault="00742464">
      <w:pPr>
        <w:spacing w:line="240" w:lineRule="auto"/>
      </w:pPr>
      <w:r>
        <w:t xml:space="preserve">Allerdings ist festzustellen, dass beide Verfahren eine deutlich schnellere und klarere Annäherung an das Optimum erreichen als ohne Einsatz eines </w:t>
      </w:r>
      <w:r>
        <w:t>Selektionsverfahrens.</w:t>
      </w:r>
    </w:p>
    <w:p w:rsidR="006E7E31" w:rsidRDefault="00C930AE" w:rsidP="006E7E31">
      <w:pPr>
        <w:keepNext/>
        <w:spacing w:line="240" w:lineRule="auto"/>
        <w:jc w:val="center"/>
      </w:pPr>
      <w:r>
        <w:rPr>
          <w:noProof/>
        </w:rPr>
        <w:drawing>
          <wp:inline distT="0" distB="0" distL="0" distR="0" wp14:anchorId="1724D497" wp14:editId="7AFC5A6D">
            <wp:extent cx="2774950" cy="1749425"/>
            <wp:effectExtent l="0" t="0" r="6350" b="3175"/>
            <wp:docPr id="66" name="Bild 6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_11"/>
                    <pic:cNvPicPr>
                      <a:picLocks noChangeAspect="1" noChangeArrowheads="1"/>
                    </pic:cNvPicPr>
                  </pic:nvPicPr>
                  <pic:blipFill>
                    <a:blip r:embed="rId15" r:link="rId16">
                      <a:extLst>
                        <a:ext uri="{28A0092B-C50C-407E-A947-70E740481C1C}">
                          <a14:useLocalDpi xmlns:a14="http://schemas.microsoft.com/office/drawing/2010/main" val="0"/>
                        </a:ext>
                      </a:extLst>
                    </a:blip>
                    <a:srcRect l="2669" r="4015"/>
                    <a:stretch>
                      <a:fillRect/>
                    </a:stretch>
                  </pic:blipFill>
                  <pic:spPr bwMode="auto">
                    <a:xfrm>
                      <a:off x="0" y="0"/>
                      <a:ext cx="2774950" cy="1749425"/>
                    </a:xfrm>
                    <a:prstGeom prst="rect">
                      <a:avLst/>
                    </a:prstGeom>
                    <a:noFill/>
                    <a:ln>
                      <a:noFill/>
                    </a:ln>
                  </pic:spPr>
                </pic:pic>
              </a:graphicData>
            </a:graphic>
          </wp:inline>
        </w:drawing>
      </w:r>
      <w:r w:rsidR="006E7E31">
        <w:t xml:space="preserve"> </w:t>
      </w:r>
      <w:r>
        <w:rPr>
          <w:noProof/>
        </w:rPr>
        <w:drawing>
          <wp:inline distT="0" distB="0" distL="0" distR="0" wp14:anchorId="3E2602EE" wp14:editId="534B3DB3">
            <wp:extent cx="2767330" cy="1733550"/>
            <wp:effectExtent l="0" t="0" r="0" b="0"/>
            <wp:docPr id="68" name="Bild 68" descr="Imag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_17"/>
                    <pic:cNvPicPr>
                      <a:picLocks noChangeAspect="1" noChangeArrowheads="1"/>
                    </pic:cNvPicPr>
                  </pic:nvPicPr>
                  <pic:blipFill>
                    <a:blip r:embed="rId17" r:link="rId18">
                      <a:extLst>
                        <a:ext uri="{28A0092B-C50C-407E-A947-70E740481C1C}">
                          <a14:useLocalDpi xmlns:a14="http://schemas.microsoft.com/office/drawing/2010/main" val="0"/>
                        </a:ext>
                      </a:extLst>
                    </a:blip>
                    <a:srcRect l="3471" r="3748"/>
                    <a:stretch>
                      <a:fillRect/>
                    </a:stretch>
                  </pic:blipFill>
                  <pic:spPr bwMode="auto">
                    <a:xfrm>
                      <a:off x="0" y="0"/>
                      <a:ext cx="2767330" cy="1733550"/>
                    </a:xfrm>
                    <a:prstGeom prst="rect">
                      <a:avLst/>
                    </a:prstGeom>
                    <a:noFill/>
                    <a:ln>
                      <a:noFill/>
                    </a:ln>
                  </pic:spPr>
                </pic:pic>
              </a:graphicData>
            </a:graphic>
          </wp:inline>
        </w:drawing>
      </w:r>
    </w:p>
    <w:p w:rsidR="006E7E31" w:rsidRDefault="006E7E31" w:rsidP="006E7E31">
      <w:pPr>
        <w:pStyle w:val="Beschriftung"/>
      </w:pPr>
      <w:r>
        <w:t xml:space="preserve">Abb. </w:t>
      </w:r>
      <w:r>
        <w:fldChar w:fldCharType="begin"/>
      </w:r>
      <w:r>
        <w:instrText xml:space="preserve"> SEQ Abb. \* ARABIC </w:instrText>
      </w:r>
      <w:r>
        <w:fldChar w:fldCharType="separate"/>
      </w:r>
      <w:r w:rsidR="002917EF">
        <w:rPr>
          <w:noProof/>
        </w:rPr>
        <w:t>5</w:t>
      </w:r>
      <w:r>
        <w:fldChar w:fldCharType="end"/>
      </w:r>
      <w:r>
        <w:t xml:space="preserve"> - </w:t>
      </w:r>
      <w:r>
        <w:rPr>
          <w:noProof/>
        </w:rPr>
        <w:t>Auswertung Komma vs. Plus</w:t>
      </w:r>
    </w:p>
    <w:p w:rsidR="00A77B3E" w:rsidRDefault="00742464">
      <w:pPr>
        <w:spacing w:line="240" w:lineRule="auto"/>
      </w:pPr>
    </w:p>
    <w:p w:rsidR="00A77B3E" w:rsidRDefault="00C930AE" w:rsidP="006E7E31">
      <w:pPr>
        <w:pStyle w:val="berschrift2"/>
      </w:pPr>
      <w:bookmarkStart w:id="10" w:name="h.pd9gtise43bz"/>
      <w:bookmarkEnd w:id="10"/>
      <w:r>
        <w:br w:type="page"/>
      </w:r>
      <w:r w:rsidR="00742464">
        <w:lastRenderedPageBreak/>
        <w:t>Untersuchung Cross-over-Positionierung</w:t>
      </w:r>
      <w:r w:rsidR="006E7E31">
        <w:t xml:space="preserve"> (N-Punkt-Rekobination)</w:t>
      </w:r>
    </w:p>
    <w:p w:rsidR="00A77B3E" w:rsidRDefault="00742464" w:rsidP="006E7E31">
      <w:r>
        <w:t>Für die Untersuchung der Cross-over-Positionierung</w:t>
      </w:r>
      <w:r>
        <w:t xml:space="preserve"> haben wir uns für die Einteilung in zwei Testklassen entschieden. Getestet wurden</w:t>
      </w:r>
      <w:r>
        <w:t xml:space="preserve"> in der ersten Klasse die Vier-Punkt-Rekombination und in der zweiten Klasse einer Zehn-Punkt-Rekombination. Auf einem Genom mit einer Binärstringlänge von 15 und 12 Genen kann somit an 180 möglichen Stellen rekombiniert</w:t>
      </w:r>
      <w:r>
        <w:t xml:space="preserve"> werden.</w:t>
      </w:r>
    </w:p>
    <w:p w:rsidR="00A77B3E" w:rsidRDefault="00742464" w:rsidP="006E7E31">
      <w:r>
        <w:t>Das Testszenario hatte weit</w:t>
      </w:r>
      <w:r>
        <w:t>erhin die folgenden Parameter:</w:t>
      </w:r>
    </w:p>
    <w:p w:rsidR="00A77B3E" w:rsidRDefault="00742464" w:rsidP="006E7E31">
      <w:pPr>
        <w:numPr>
          <w:ilvl w:val="0"/>
          <w:numId w:val="12"/>
        </w:numPr>
      </w:pPr>
      <w:r>
        <w:t xml:space="preserve">Anfangspopulation </w:t>
      </w:r>
      <w:r>
        <w:tab/>
        <w:t>= 100</w:t>
      </w:r>
    </w:p>
    <w:p w:rsidR="00A77B3E" w:rsidRDefault="00742464" w:rsidP="006E7E31">
      <w:pPr>
        <w:numPr>
          <w:ilvl w:val="0"/>
          <w:numId w:val="12"/>
        </w:numPr>
      </w:pPr>
      <w:r>
        <w:t xml:space="preserve">Kindpopulation </w:t>
      </w:r>
      <w:r>
        <w:tab/>
        <w:t>= 600</w:t>
      </w:r>
    </w:p>
    <w:p w:rsidR="00A77B3E" w:rsidRDefault="00742464" w:rsidP="006E7E31">
      <w:pPr>
        <w:numPr>
          <w:ilvl w:val="0"/>
          <w:numId w:val="12"/>
        </w:numPr>
      </w:pPr>
      <w:r>
        <w:t xml:space="preserve">n </w:t>
      </w:r>
      <w:r>
        <w:tab/>
      </w:r>
      <w:r>
        <w:tab/>
      </w:r>
      <w:r>
        <w:tab/>
        <w:t>= 12</w:t>
      </w:r>
    </w:p>
    <w:p w:rsidR="00A77B3E" w:rsidRDefault="00742464" w:rsidP="006E7E31">
      <w:pPr>
        <w:numPr>
          <w:ilvl w:val="0"/>
          <w:numId w:val="12"/>
        </w:numPr>
      </w:pPr>
      <w:r>
        <w:t xml:space="preserve">Binärstringlänge </w:t>
      </w:r>
      <w:r>
        <w:tab/>
        <w:t>= 15</w:t>
      </w:r>
    </w:p>
    <w:p w:rsidR="00A77B3E" w:rsidRDefault="00742464" w:rsidP="006E7E31">
      <w:pPr>
        <w:numPr>
          <w:ilvl w:val="0"/>
          <w:numId w:val="12"/>
        </w:numPr>
      </w:pPr>
      <w:r>
        <w:t xml:space="preserve">Mutationsrate </w:t>
      </w:r>
      <w:r>
        <w:tab/>
      </w:r>
      <w:r>
        <w:tab/>
        <w:t>= 50%</w:t>
      </w:r>
    </w:p>
    <w:p w:rsidR="00A77B3E" w:rsidRDefault="00742464" w:rsidP="006E7E31">
      <w:pPr>
        <w:numPr>
          <w:ilvl w:val="0"/>
          <w:numId w:val="12"/>
        </w:numPr>
      </w:pPr>
      <w:r>
        <w:t xml:space="preserve">Selektionsstrategie </w:t>
      </w:r>
      <w:r>
        <w:tab/>
        <w:t>= umweltbasierte</w:t>
      </w:r>
      <w:r>
        <w:t xml:space="preserve"> und elternbasierte</w:t>
      </w:r>
      <w:r>
        <w:t xml:space="preserve"> Kommaselektion</w:t>
      </w:r>
    </w:p>
    <w:p w:rsidR="00A77B3E" w:rsidRDefault="00742464">
      <w:pPr>
        <w:spacing w:line="240" w:lineRule="auto"/>
      </w:pPr>
    </w:p>
    <w:p w:rsidR="00A77B3E" w:rsidRDefault="00742464">
      <w:pPr>
        <w:spacing w:line="240" w:lineRule="auto"/>
      </w:pPr>
      <w:r>
        <w:t>Weiterhin ist anzuführen, dass bei, wenn bei einer Mutationsrate von 50 % eine Mutation eintritt</w:t>
      </w:r>
      <w:r>
        <w:t>, dann handelt es sich mit 30 %</w:t>
      </w:r>
      <w:r>
        <w:t xml:space="preserve"> um eine harte Mutation. Es wird aufgrund der Mutationsrate eine Fluktuation der Messwerte erwartet, doch sollte diese kaum Einfluss auf das zu erreichende Minimum haben.</w:t>
      </w:r>
    </w:p>
    <w:p w:rsidR="00A77B3E" w:rsidRDefault="00742464">
      <w:pPr>
        <w:spacing w:line="240" w:lineRule="auto"/>
      </w:pPr>
    </w:p>
    <w:p w:rsidR="00A77B3E" w:rsidRDefault="00742464" w:rsidP="006E7E31">
      <w:pPr>
        <w:pStyle w:val="berschrift3"/>
      </w:pPr>
      <w:r>
        <w:t>Klasse 4 v</w:t>
      </w:r>
      <w:r>
        <w:t>s 10 umweltbasierte Plus-Selektion</w:t>
      </w:r>
    </w:p>
    <w:p w:rsidR="00A77B3E" w:rsidRDefault="00742464">
      <w:pPr>
        <w:spacing w:line="240" w:lineRule="auto"/>
      </w:pPr>
      <w:r>
        <w:t>Im Vergleich der Vier-Punkt-Rekombination mit der Zehn-Punkt-Rekombination wurde im Ersten</w:t>
      </w:r>
      <w:r>
        <w:t xml:space="preserve"> schritt die umweltbasierte Plus-Selektion als Selektionsverfahren festgehalten. Es konnte beobachtet werden, dass sich beide Verfa</w:t>
      </w:r>
      <w:r>
        <w:t>hren annähernd gleichschnell auf ein Minimum bewegen. Die Zehn-Punkt-Rekombination wurde allerdings zwischenzeitlich schneller als die Vier-Punkt-Rekombination. In der Tabelle wurde die durchschnittliche Fitness über die 50 Generationen ausschnittweise</w:t>
      </w:r>
      <w:r>
        <w:t xml:space="preserve"> abg</w:t>
      </w:r>
      <w:r>
        <w:t>etragen.</w:t>
      </w:r>
    </w:p>
    <w:p w:rsidR="00A77B3E" w:rsidRDefault="00742464">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0"/>
        <w:gridCol w:w="4970"/>
      </w:tblGrid>
      <w:tr w:rsidR="00C93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10</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 60</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12775,9163</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10176,14671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8624,2993</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7248,14775</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6175,16031</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5299,21442</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4669,15225</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4244,2353</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3822,32539</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482,04054</w:t>
            </w:r>
          </w:p>
          <w:p w:rsidR="00A77B3E" w:rsidRDefault="00742464">
            <w:pPr>
              <w:spacing w:line="240" w:lineRule="auto"/>
              <w:rPr>
                <w:rFonts w:ascii="Arial" w:hAnsi="Arial"/>
              </w:rPr>
            </w:pPr>
            <w:r>
              <w:rPr>
                <w:rFonts w:ascii="Arial" w:hAnsi="Arial"/>
              </w:rPr>
              <w:lastRenderedPageBreak/>
              <w:t xml:space="preserve">[41]; </w:t>
            </w:r>
            <w:r>
              <w:rPr>
                <w:rFonts w:ascii="Arial" w:hAnsi="Arial"/>
              </w:rPr>
              <w:tab/>
            </w:r>
            <w:r>
              <w:rPr>
                <w:rFonts w:ascii="Arial" w:hAnsi="Arial"/>
              </w:rPr>
              <w:tab/>
              <w:t>441,92422</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410,62876</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379,5461</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358,34151</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346,06464</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324,00432</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288,82356</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234,53839</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212,33365</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194,11883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12775,21926</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10379,54121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8619,14876</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7271,93989</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6134,15825</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5097,23164</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4008,47753</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3379,81579</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2893,04076</w:t>
            </w:r>
          </w:p>
          <w:p w:rsidR="00A77B3E" w:rsidRDefault="00742464">
            <w:pPr>
              <w:spacing w:line="240" w:lineRule="auto"/>
              <w:rPr>
                <w:rFonts w:ascii="Arial" w:hAnsi="Arial"/>
              </w:rPr>
            </w:pPr>
            <w:r>
              <w:rPr>
                <w:rFonts w:ascii="Arial" w:hAnsi="Arial"/>
              </w:rPr>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155,66257</w:t>
            </w:r>
          </w:p>
          <w:p w:rsidR="00A77B3E" w:rsidRDefault="00742464">
            <w:pPr>
              <w:spacing w:line="240" w:lineRule="auto"/>
              <w:rPr>
                <w:rFonts w:ascii="Arial" w:hAnsi="Arial"/>
              </w:rPr>
            </w:pPr>
            <w:r>
              <w:rPr>
                <w:rFonts w:ascii="Arial" w:hAnsi="Arial"/>
              </w:rPr>
              <w:lastRenderedPageBreak/>
              <w:t xml:space="preserve">[41]; </w:t>
            </w:r>
            <w:r>
              <w:rPr>
                <w:rFonts w:ascii="Arial" w:hAnsi="Arial"/>
              </w:rPr>
              <w:tab/>
            </w:r>
            <w:r>
              <w:rPr>
                <w:rFonts w:ascii="Arial" w:hAnsi="Arial"/>
              </w:rPr>
              <w:tab/>
              <w:t>146,23177</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132,59429</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123,64148</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116,16028</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106,60763</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99,5406</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93,38112</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81,78464</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62,22199</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57,07318</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pPr>
              <w:spacing w:line="240" w:lineRule="auto"/>
              <w:rPr>
                <w:rFonts w:ascii="Arial" w:hAnsi="Arial"/>
              </w:rPr>
            </w:pPr>
            <w:r>
              <w:rPr>
                <w:noProof/>
              </w:rPr>
              <w:lastRenderedPageBreak/>
              <w:drawing>
                <wp:inline distT="0" distB="0" distL="0" distR="0" wp14:anchorId="088AE2AF" wp14:editId="53270134">
                  <wp:extent cx="2950210" cy="1797050"/>
                  <wp:effectExtent l="0" t="0" r="2540" b="0"/>
                  <wp:docPr id="135" name="Bild 135" descr="Imag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_18"/>
                          <pic:cNvPicPr>
                            <a:picLocks noChangeAspect="1" noChangeArrowheads="1"/>
                          </pic:cNvPicPr>
                        </pic:nvPicPr>
                        <pic:blipFill>
                          <a:blip r:embed="rId17" r:link="rId19">
                            <a:extLst>
                              <a:ext uri="{28A0092B-C50C-407E-A947-70E740481C1C}">
                                <a14:useLocalDpi xmlns:a14="http://schemas.microsoft.com/office/drawing/2010/main" val="0"/>
                              </a:ext>
                            </a:extLst>
                          </a:blip>
                          <a:srcRect l="3777" r="3238" b="3217"/>
                          <a:stretch>
                            <a:fillRect/>
                          </a:stretch>
                        </pic:blipFill>
                        <pic:spPr bwMode="auto">
                          <a:xfrm>
                            <a:off x="0" y="0"/>
                            <a:ext cx="2950210" cy="1797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930AE" w:rsidRDefault="00C930AE" w:rsidP="002A2D41">
            <w:pPr>
              <w:keepNext/>
              <w:spacing w:line="240" w:lineRule="auto"/>
            </w:pPr>
            <w:r>
              <w:rPr>
                <w:noProof/>
              </w:rPr>
              <w:drawing>
                <wp:inline distT="0" distB="0" distL="0" distR="0" wp14:anchorId="1A66197C" wp14:editId="59EC6B9C">
                  <wp:extent cx="3021330" cy="1828800"/>
                  <wp:effectExtent l="0" t="0" r="7620" b="0"/>
                  <wp:docPr id="136" name="Bild 136"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_9"/>
                          <pic:cNvPicPr>
                            <a:picLocks noChangeAspect="1" noChangeArrowheads="1"/>
                          </pic:cNvPicPr>
                        </pic:nvPicPr>
                        <pic:blipFill>
                          <a:blip r:embed="rId20" r:link="rId21">
                            <a:extLst>
                              <a:ext uri="{28A0092B-C50C-407E-A947-70E740481C1C}">
                                <a14:useLocalDpi xmlns:a14="http://schemas.microsoft.com/office/drawing/2010/main" val="0"/>
                              </a:ext>
                            </a:extLst>
                          </a:blip>
                          <a:srcRect l="3519" r="3238" b="3253"/>
                          <a:stretch>
                            <a:fillRect/>
                          </a:stretch>
                        </pic:blipFill>
                        <pic:spPr bwMode="auto">
                          <a:xfrm>
                            <a:off x="0" y="0"/>
                            <a:ext cx="3021330" cy="1828800"/>
                          </a:xfrm>
                          <a:prstGeom prst="rect">
                            <a:avLst/>
                          </a:prstGeom>
                          <a:noFill/>
                          <a:ln>
                            <a:noFill/>
                          </a:ln>
                        </pic:spPr>
                      </pic:pic>
                    </a:graphicData>
                  </a:graphic>
                </wp:inline>
              </w:drawing>
            </w:r>
          </w:p>
        </w:tc>
      </w:tr>
    </w:tbl>
    <w:p w:rsidR="00A77B3E" w:rsidRDefault="002A2D41" w:rsidP="002A2D41">
      <w:pPr>
        <w:pStyle w:val="Beschriftung"/>
      </w:pPr>
      <w:r>
        <w:t xml:space="preserve">Tab. </w:t>
      </w:r>
      <w:r>
        <w:fldChar w:fldCharType="begin"/>
      </w:r>
      <w:r>
        <w:instrText xml:space="preserve"> SEQ Tab. \* ARABIC </w:instrText>
      </w:r>
      <w:r>
        <w:fldChar w:fldCharType="separate"/>
      </w:r>
      <w:r>
        <w:rPr>
          <w:noProof/>
        </w:rPr>
        <w:t>11</w:t>
      </w:r>
      <w:r>
        <w:fldChar w:fldCharType="end"/>
      </w:r>
      <w:r>
        <w:t xml:space="preserve"> - Auswertung 4 vs. 5-Punkt-Rekombination umweltbasiert</w:t>
      </w:r>
    </w:p>
    <w:p w:rsidR="00A77B3E" w:rsidRDefault="00742464">
      <w:pPr>
        <w:spacing w:line="240" w:lineRule="auto"/>
      </w:pPr>
      <w:r>
        <w:t>Es kann aufgrund der Beschaffenheit der Rekombinationsarten geschlussfolgert werden, dass sich bei nur vier P</w:t>
      </w:r>
      <w:r>
        <w:t>unkten, die zufällig auf dem Genom gewählt werden etwas langsamer ein Minimum einstellen kann als bei der zufälligen Wahl von zehn Punkten. Es wird weiterhin erwartet, dass die elternbasierte Plus-Selektion einen signifikanteren Verlauf aufweisen sollte.</w:t>
      </w:r>
    </w:p>
    <w:p w:rsidR="00A77B3E" w:rsidRDefault="00742464">
      <w:pPr>
        <w:spacing w:line="240" w:lineRule="auto"/>
      </w:pPr>
    </w:p>
    <w:p w:rsidR="00A77B3E" w:rsidRDefault="00742464" w:rsidP="006E7E31">
      <w:pPr>
        <w:pStyle w:val="berschrift3"/>
      </w:pPr>
      <w:r>
        <w:t>Klasse 4 vs 10 elternbasierte Plus-Selektion</w:t>
      </w:r>
    </w:p>
    <w:p w:rsidR="00A77B3E" w:rsidRDefault="00742464">
      <w:pPr>
        <w:spacing w:line="240" w:lineRule="auto"/>
      </w:pPr>
      <w:r>
        <w:t>Bei einer elternbasierten Plus-Selektion hingegen konnte beobachtet werden, dass die Erwartung aus dem vorhergehenden Test leider nicht eingetreten ist. Die Zehn-Punkt-Rekombination scheint sich in diesem Szenar</w:t>
      </w:r>
      <w:r>
        <w:t xml:space="preserve">io sogar </w:t>
      </w:r>
      <w:r w:rsidR="002A2D41">
        <w:t>reziprok</w:t>
      </w:r>
      <w:r>
        <w:t xml:space="preserve"> zur vorhergehenden Beobachtung zu verhalten. So stellt sich ein Minimum später als bei der Vier-Punkt-Rekombination ein.</w:t>
      </w:r>
    </w:p>
    <w:p w:rsidR="00A77B3E" w:rsidRDefault="00742464">
      <w:pPr>
        <w:spacing w:line="240" w:lineRule="auto"/>
      </w:pPr>
      <w:r>
        <w:tab/>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1"/>
        <w:gridCol w:w="4719"/>
      </w:tblGrid>
      <w:tr w:rsidR="00C93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AE" w:rsidRDefault="00C930AE">
            <w:pPr>
              <w:spacing w:line="240" w:lineRule="auto"/>
              <w:rPr>
                <w:rFonts w:ascii="Arial" w:hAnsi="Arial"/>
              </w:rPr>
            </w:pPr>
            <w:r>
              <w:rPr>
                <w:rFonts w:ascii="Arial" w:hAnsi="Arial"/>
              </w:rPr>
              <w:t>Klasse 10</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Generation;</w:t>
            </w:r>
            <w:r>
              <w:rPr>
                <w:rFonts w:ascii="Arial" w:hAnsi="Arial"/>
              </w:rPr>
              <w:tab/>
              <w:t>Fitness 76</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12760,56859</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10538,99111</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8674,09464</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7231,33182</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6038,84127</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4901,2511</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3739,1096</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2927,39595</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2574,77438</w:t>
            </w:r>
          </w:p>
          <w:p w:rsidR="00A77B3E" w:rsidRDefault="00742464">
            <w:pPr>
              <w:spacing w:line="240" w:lineRule="auto"/>
              <w:rPr>
                <w:rFonts w:ascii="Arial" w:hAnsi="Arial"/>
              </w:rPr>
            </w:pPr>
            <w:r>
              <w:rPr>
                <w:rFonts w:ascii="Arial" w:hAnsi="Arial"/>
              </w:rPr>
              <w:lastRenderedPageBreak/>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177,41499</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166,08769</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153,10342</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146,04708</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142,75243</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136,91161</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133,69387</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127,36515</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125,0831</w:t>
            </w:r>
            <w:r>
              <w:rPr>
                <w:rFonts w:ascii="Arial" w:hAnsi="Arial"/>
              </w:rPr>
              <w:t>7</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122,07554</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117,85835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Generation;</w:t>
            </w:r>
            <w:r>
              <w:rPr>
                <w:rFonts w:ascii="Arial" w:hAnsi="Arial"/>
              </w:rPr>
              <w:tab/>
              <w:t>Fitness</w:t>
            </w:r>
          </w:p>
          <w:p w:rsidR="00A77B3E" w:rsidRDefault="00742464">
            <w:pPr>
              <w:spacing w:line="240" w:lineRule="auto"/>
              <w:rPr>
                <w:rFonts w:ascii="Arial" w:hAnsi="Arial"/>
              </w:rPr>
            </w:pPr>
            <w:r>
              <w:rPr>
                <w:rFonts w:ascii="Arial" w:hAnsi="Arial"/>
              </w:rPr>
              <w:t xml:space="preserve">[1]; </w:t>
            </w:r>
            <w:r>
              <w:rPr>
                <w:rFonts w:ascii="Arial" w:hAnsi="Arial"/>
              </w:rPr>
              <w:tab/>
            </w:r>
            <w:r>
              <w:rPr>
                <w:rFonts w:ascii="Arial" w:hAnsi="Arial"/>
              </w:rPr>
              <w:tab/>
              <w:t>17145,98355</w:t>
            </w:r>
          </w:p>
          <w:p w:rsidR="00A77B3E" w:rsidRDefault="00742464">
            <w:pPr>
              <w:spacing w:line="240" w:lineRule="auto"/>
              <w:rPr>
                <w:rFonts w:ascii="Arial" w:hAnsi="Arial"/>
              </w:rPr>
            </w:pPr>
            <w:r>
              <w:rPr>
                <w:rFonts w:ascii="Arial" w:hAnsi="Arial"/>
              </w:rPr>
              <w:t xml:space="preserve">[2]; </w:t>
            </w:r>
            <w:r>
              <w:rPr>
                <w:rFonts w:ascii="Arial" w:hAnsi="Arial"/>
              </w:rPr>
              <w:tab/>
            </w:r>
            <w:r>
              <w:rPr>
                <w:rFonts w:ascii="Arial" w:hAnsi="Arial"/>
              </w:rPr>
              <w:tab/>
              <w:t>13067,88647</w:t>
            </w:r>
          </w:p>
          <w:p w:rsidR="00A77B3E" w:rsidRDefault="00742464">
            <w:pPr>
              <w:spacing w:line="240" w:lineRule="auto"/>
              <w:rPr>
                <w:rFonts w:ascii="Arial" w:hAnsi="Arial"/>
              </w:rPr>
            </w:pPr>
            <w:r>
              <w:rPr>
                <w:rFonts w:ascii="Arial" w:hAnsi="Arial"/>
              </w:rPr>
              <w:t xml:space="preserve">[3]; </w:t>
            </w:r>
            <w:r>
              <w:rPr>
                <w:rFonts w:ascii="Arial" w:hAnsi="Arial"/>
              </w:rPr>
              <w:tab/>
            </w:r>
            <w:r>
              <w:rPr>
                <w:rFonts w:ascii="Arial" w:hAnsi="Arial"/>
              </w:rPr>
              <w:tab/>
              <w:t>10726,59565</w:t>
            </w:r>
          </w:p>
          <w:p w:rsidR="00A77B3E" w:rsidRDefault="00742464">
            <w:pPr>
              <w:spacing w:line="240" w:lineRule="auto"/>
              <w:rPr>
                <w:rFonts w:ascii="Arial" w:hAnsi="Arial"/>
              </w:rPr>
            </w:pPr>
            <w:r>
              <w:rPr>
                <w:rFonts w:ascii="Arial" w:hAnsi="Arial"/>
              </w:rPr>
              <w:t xml:space="preserve">[4]; </w:t>
            </w:r>
            <w:r>
              <w:rPr>
                <w:rFonts w:ascii="Arial" w:hAnsi="Arial"/>
              </w:rPr>
              <w:tab/>
            </w:r>
            <w:r>
              <w:rPr>
                <w:rFonts w:ascii="Arial" w:hAnsi="Arial"/>
              </w:rPr>
              <w:tab/>
              <w:t>8922,11747</w:t>
            </w:r>
          </w:p>
          <w:p w:rsidR="00A77B3E" w:rsidRDefault="00742464">
            <w:pPr>
              <w:spacing w:line="240" w:lineRule="auto"/>
              <w:rPr>
                <w:rFonts w:ascii="Arial" w:hAnsi="Arial"/>
              </w:rPr>
            </w:pPr>
            <w:r>
              <w:rPr>
                <w:rFonts w:ascii="Arial" w:hAnsi="Arial"/>
              </w:rPr>
              <w:t xml:space="preserve">[5]; </w:t>
            </w:r>
            <w:r>
              <w:rPr>
                <w:rFonts w:ascii="Arial" w:hAnsi="Arial"/>
              </w:rPr>
              <w:tab/>
            </w:r>
            <w:r>
              <w:rPr>
                <w:rFonts w:ascii="Arial" w:hAnsi="Arial"/>
              </w:rPr>
              <w:tab/>
              <w:t>7438,60664</w:t>
            </w:r>
          </w:p>
          <w:p w:rsidR="00A77B3E" w:rsidRDefault="00742464">
            <w:pPr>
              <w:spacing w:line="240" w:lineRule="auto"/>
              <w:rPr>
                <w:rFonts w:ascii="Arial" w:hAnsi="Arial"/>
              </w:rPr>
            </w:pPr>
            <w:r>
              <w:rPr>
                <w:rFonts w:ascii="Arial" w:hAnsi="Arial"/>
              </w:rPr>
              <w:t xml:space="preserve">[6]; </w:t>
            </w:r>
            <w:r>
              <w:rPr>
                <w:rFonts w:ascii="Arial" w:hAnsi="Arial"/>
              </w:rPr>
              <w:tab/>
            </w:r>
            <w:r>
              <w:rPr>
                <w:rFonts w:ascii="Arial" w:hAnsi="Arial"/>
              </w:rPr>
              <w:tab/>
              <w:t>5966,9288</w:t>
            </w:r>
          </w:p>
          <w:p w:rsidR="00A77B3E" w:rsidRDefault="00742464">
            <w:pPr>
              <w:spacing w:line="240" w:lineRule="auto"/>
              <w:rPr>
                <w:rFonts w:ascii="Arial" w:hAnsi="Arial"/>
              </w:rPr>
            </w:pPr>
            <w:r>
              <w:rPr>
                <w:rFonts w:ascii="Arial" w:hAnsi="Arial"/>
              </w:rPr>
              <w:t xml:space="preserve">[7]; </w:t>
            </w:r>
            <w:r>
              <w:rPr>
                <w:rFonts w:ascii="Arial" w:hAnsi="Arial"/>
              </w:rPr>
              <w:tab/>
            </w:r>
            <w:r>
              <w:rPr>
                <w:rFonts w:ascii="Arial" w:hAnsi="Arial"/>
              </w:rPr>
              <w:tab/>
              <w:t>4935,89269</w:t>
            </w:r>
          </w:p>
          <w:p w:rsidR="00A77B3E" w:rsidRDefault="00742464">
            <w:pPr>
              <w:spacing w:line="240" w:lineRule="auto"/>
              <w:rPr>
                <w:rFonts w:ascii="Arial" w:hAnsi="Arial"/>
              </w:rPr>
            </w:pPr>
            <w:r>
              <w:rPr>
                <w:rFonts w:ascii="Arial" w:hAnsi="Arial"/>
              </w:rPr>
              <w:t xml:space="preserve">[8]; </w:t>
            </w:r>
            <w:r>
              <w:rPr>
                <w:rFonts w:ascii="Arial" w:hAnsi="Arial"/>
              </w:rPr>
              <w:tab/>
            </w:r>
            <w:r>
              <w:rPr>
                <w:rFonts w:ascii="Arial" w:hAnsi="Arial"/>
              </w:rPr>
              <w:tab/>
              <w:t>3749,7588</w:t>
            </w:r>
          </w:p>
          <w:p w:rsidR="00A77B3E" w:rsidRDefault="00742464">
            <w:pPr>
              <w:spacing w:line="240" w:lineRule="auto"/>
              <w:rPr>
                <w:rFonts w:ascii="Arial" w:hAnsi="Arial"/>
              </w:rPr>
            </w:pPr>
            <w:r>
              <w:rPr>
                <w:rFonts w:ascii="Arial" w:hAnsi="Arial"/>
              </w:rPr>
              <w:t xml:space="preserve">[9]; </w:t>
            </w:r>
            <w:r>
              <w:rPr>
                <w:rFonts w:ascii="Arial" w:hAnsi="Arial"/>
              </w:rPr>
              <w:tab/>
            </w:r>
            <w:r>
              <w:rPr>
                <w:rFonts w:ascii="Arial" w:hAnsi="Arial"/>
              </w:rPr>
              <w:tab/>
              <w:t>3071,90693</w:t>
            </w:r>
          </w:p>
          <w:p w:rsidR="00A77B3E" w:rsidRDefault="00742464">
            <w:pPr>
              <w:spacing w:line="240" w:lineRule="auto"/>
              <w:rPr>
                <w:rFonts w:ascii="Arial" w:hAnsi="Arial"/>
              </w:rPr>
            </w:pPr>
            <w:r>
              <w:rPr>
                <w:rFonts w:ascii="Arial" w:hAnsi="Arial"/>
              </w:rPr>
              <w:t xml:space="preserve">[10]; </w:t>
            </w:r>
            <w:r>
              <w:rPr>
                <w:rFonts w:ascii="Arial" w:hAnsi="Arial"/>
              </w:rPr>
              <w:tab/>
            </w:r>
            <w:r>
              <w:rPr>
                <w:rFonts w:ascii="Arial" w:hAnsi="Arial"/>
              </w:rPr>
              <w:tab/>
              <w:t>2802,29056</w:t>
            </w:r>
          </w:p>
          <w:p w:rsidR="00A77B3E" w:rsidRDefault="00742464">
            <w:pPr>
              <w:spacing w:line="240" w:lineRule="auto"/>
              <w:rPr>
                <w:rFonts w:ascii="Arial" w:hAnsi="Arial"/>
              </w:rPr>
            </w:pPr>
            <w:r>
              <w:rPr>
                <w:rFonts w:ascii="Arial" w:hAnsi="Arial"/>
              </w:rPr>
              <w:lastRenderedPageBreak/>
              <w:t>[...]</w:t>
            </w:r>
          </w:p>
          <w:p w:rsidR="00A77B3E" w:rsidRDefault="00742464">
            <w:pPr>
              <w:spacing w:line="240" w:lineRule="auto"/>
              <w:rPr>
                <w:rFonts w:ascii="Arial" w:hAnsi="Arial"/>
              </w:rPr>
            </w:pPr>
            <w:r>
              <w:rPr>
                <w:rFonts w:ascii="Arial" w:hAnsi="Arial"/>
              </w:rPr>
              <w:t xml:space="preserve">[40]; </w:t>
            </w:r>
            <w:r>
              <w:rPr>
                <w:rFonts w:ascii="Arial" w:hAnsi="Arial"/>
              </w:rPr>
              <w:tab/>
            </w:r>
            <w:r>
              <w:rPr>
                <w:rFonts w:ascii="Arial" w:hAnsi="Arial"/>
              </w:rPr>
              <w:tab/>
              <w:t>24</w:t>
            </w:r>
            <w:r>
              <w:rPr>
                <w:rFonts w:ascii="Arial" w:hAnsi="Arial"/>
              </w:rPr>
              <w:t>5,31816</w:t>
            </w:r>
          </w:p>
          <w:p w:rsidR="00A77B3E" w:rsidRDefault="00742464">
            <w:pPr>
              <w:spacing w:line="240" w:lineRule="auto"/>
              <w:rPr>
                <w:rFonts w:ascii="Arial" w:hAnsi="Arial"/>
              </w:rPr>
            </w:pPr>
            <w:r>
              <w:rPr>
                <w:rFonts w:ascii="Arial" w:hAnsi="Arial"/>
              </w:rPr>
              <w:t xml:space="preserve">[41]; </w:t>
            </w:r>
            <w:r>
              <w:rPr>
                <w:rFonts w:ascii="Arial" w:hAnsi="Arial"/>
              </w:rPr>
              <w:tab/>
            </w:r>
            <w:r>
              <w:rPr>
                <w:rFonts w:ascii="Arial" w:hAnsi="Arial"/>
              </w:rPr>
              <w:tab/>
              <w:t>232,62366</w:t>
            </w:r>
          </w:p>
          <w:p w:rsidR="00A77B3E" w:rsidRDefault="00742464">
            <w:pPr>
              <w:spacing w:line="240" w:lineRule="auto"/>
              <w:rPr>
                <w:rFonts w:ascii="Arial" w:hAnsi="Arial"/>
              </w:rPr>
            </w:pPr>
            <w:r>
              <w:rPr>
                <w:rFonts w:ascii="Arial" w:hAnsi="Arial"/>
              </w:rPr>
              <w:t xml:space="preserve">[42]; </w:t>
            </w:r>
            <w:r>
              <w:rPr>
                <w:rFonts w:ascii="Arial" w:hAnsi="Arial"/>
              </w:rPr>
              <w:tab/>
            </w:r>
            <w:r>
              <w:rPr>
                <w:rFonts w:ascii="Arial" w:hAnsi="Arial"/>
              </w:rPr>
              <w:tab/>
              <w:t>208,63695</w:t>
            </w:r>
          </w:p>
          <w:p w:rsidR="00A77B3E" w:rsidRDefault="00742464">
            <w:pPr>
              <w:spacing w:line="240" w:lineRule="auto"/>
              <w:rPr>
                <w:rFonts w:ascii="Arial" w:hAnsi="Arial"/>
              </w:rPr>
            </w:pPr>
            <w:r>
              <w:rPr>
                <w:rFonts w:ascii="Arial" w:hAnsi="Arial"/>
              </w:rPr>
              <w:t xml:space="preserve">[43]; </w:t>
            </w:r>
            <w:r>
              <w:rPr>
                <w:rFonts w:ascii="Arial" w:hAnsi="Arial"/>
              </w:rPr>
              <w:tab/>
            </w:r>
            <w:r>
              <w:rPr>
                <w:rFonts w:ascii="Arial" w:hAnsi="Arial"/>
              </w:rPr>
              <w:tab/>
              <w:t>198,39334</w:t>
            </w:r>
          </w:p>
          <w:p w:rsidR="00A77B3E" w:rsidRDefault="00742464">
            <w:pPr>
              <w:spacing w:line="240" w:lineRule="auto"/>
              <w:rPr>
                <w:rFonts w:ascii="Arial" w:hAnsi="Arial"/>
              </w:rPr>
            </w:pPr>
            <w:r>
              <w:rPr>
                <w:rFonts w:ascii="Arial" w:hAnsi="Arial"/>
              </w:rPr>
              <w:t xml:space="preserve">[44]; </w:t>
            </w:r>
            <w:r>
              <w:rPr>
                <w:rFonts w:ascii="Arial" w:hAnsi="Arial"/>
              </w:rPr>
              <w:tab/>
            </w:r>
            <w:r>
              <w:rPr>
                <w:rFonts w:ascii="Arial" w:hAnsi="Arial"/>
              </w:rPr>
              <w:tab/>
              <w:t>191,36063</w:t>
            </w:r>
          </w:p>
          <w:p w:rsidR="00A77B3E" w:rsidRDefault="00742464">
            <w:pPr>
              <w:spacing w:line="240" w:lineRule="auto"/>
              <w:rPr>
                <w:rFonts w:ascii="Arial" w:hAnsi="Arial"/>
              </w:rPr>
            </w:pPr>
            <w:r>
              <w:rPr>
                <w:rFonts w:ascii="Arial" w:hAnsi="Arial"/>
              </w:rPr>
              <w:t xml:space="preserve">[45]; </w:t>
            </w:r>
            <w:r>
              <w:rPr>
                <w:rFonts w:ascii="Arial" w:hAnsi="Arial"/>
              </w:rPr>
              <w:tab/>
            </w:r>
            <w:r>
              <w:rPr>
                <w:rFonts w:ascii="Arial" w:hAnsi="Arial"/>
              </w:rPr>
              <w:tab/>
              <w:t>182,7288</w:t>
            </w:r>
          </w:p>
          <w:p w:rsidR="00A77B3E" w:rsidRDefault="00742464">
            <w:pPr>
              <w:spacing w:line="240" w:lineRule="auto"/>
              <w:rPr>
                <w:rFonts w:ascii="Arial" w:hAnsi="Arial"/>
              </w:rPr>
            </w:pPr>
            <w:r>
              <w:rPr>
                <w:rFonts w:ascii="Arial" w:hAnsi="Arial"/>
              </w:rPr>
              <w:t xml:space="preserve">[46]; </w:t>
            </w:r>
            <w:r>
              <w:rPr>
                <w:rFonts w:ascii="Arial" w:hAnsi="Arial"/>
              </w:rPr>
              <w:tab/>
            </w:r>
            <w:r>
              <w:rPr>
                <w:rFonts w:ascii="Arial" w:hAnsi="Arial"/>
              </w:rPr>
              <w:tab/>
              <w:t>179,80822</w:t>
            </w:r>
          </w:p>
          <w:p w:rsidR="00A77B3E" w:rsidRDefault="00742464">
            <w:pPr>
              <w:spacing w:line="240" w:lineRule="auto"/>
              <w:rPr>
                <w:rFonts w:ascii="Arial" w:hAnsi="Arial"/>
              </w:rPr>
            </w:pPr>
            <w:r>
              <w:rPr>
                <w:rFonts w:ascii="Arial" w:hAnsi="Arial"/>
              </w:rPr>
              <w:t xml:space="preserve">[47]; </w:t>
            </w:r>
            <w:r>
              <w:rPr>
                <w:rFonts w:ascii="Arial" w:hAnsi="Arial"/>
              </w:rPr>
              <w:tab/>
            </w:r>
            <w:r>
              <w:rPr>
                <w:rFonts w:ascii="Arial" w:hAnsi="Arial"/>
              </w:rPr>
              <w:tab/>
              <w:t>175,3975</w:t>
            </w:r>
          </w:p>
          <w:p w:rsidR="00A77B3E" w:rsidRDefault="00742464">
            <w:pPr>
              <w:spacing w:line="240" w:lineRule="auto"/>
              <w:rPr>
                <w:rFonts w:ascii="Arial" w:hAnsi="Arial"/>
              </w:rPr>
            </w:pPr>
            <w:r>
              <w:rPr>
                <w:rFonts w:ascii="Arial" w:hAnsi="Arial"/>
              </w:rPr>
              <w:t xml:space="preserve">[48]; </w:t>
            </w:r>
            <w:r>
              <w:rPr>
                <w:rFonts w:ascii="Arial" w:hAnsi="Arial"/>
              </w:rPr>
              <w:tab/>
            </w:r>
            <w:r>
              <w:rPr>
                <w:rFonts w:ascii="Arial" w:hAnsi="Arial"/>
              </w:rPr>
              <w:tab/>
              <w:t>170,46099</w:t>
            </w:r>
          </w:p>
          <w:p w:rsidR="00A77B3E" w:rsidRDefault="00742464">
            <w:pPr>
              <w:spacing w:line="240" w:lineRule="auto"/>
              <w:rPr>
                <w:rFonts w:ascii="Arial" w:hAnsi="Arial"/>
              </w:rPr>
            </w:pPr>
            <w:r>
              <w:rPr>
                <w:rFonts w:ascii="Arial" w:hAnsi="Arial"/>
              </w:rPr>
              <w:t xml:space="preserve">[49]; </w:t>
            </w:r>
            <w:r>
              <w:rPr>
                <w:rFonts w:ascii="Arial" w:hAnsi="Arial"/>
              </w:rPr>
              <w:tab/>
            </w:r>
            <w:r>
              <w:rPr>
                <w:rFonts w:ascii="Arial" w:hAnsi="Arial"/>
              </w:rPr>
              <w:tab/>
              <w:t>165,01422</w:t>
            </w:r>
          </w:p>
          <w:p w:rsidR="00A77B3E" w:rsidRDefault="00742464">
            <w:pPr>
              <w:spacing w:line="240" w:lineRule="auto"/>
              <w:rPr>
                <w:rFonts w:ascii="Arial" w:hAnsi="Arial"/>
              </w:rPr>
            </w:pPr>
            <w:r>
              <w:rPr>
                <w:rFonts w:ascii="Arial" w:hAnsi="Arial"/>
              </w:rPr>
              <w:t xml:space="preserve">[50]; </w:t>
            </w:r>
            <w:r>
              <w:rPr>
                <w:rFonts w:ascii="Arial" w:hAnsi="Arial"/>
              </w:rPr>
              <w:tab/>
            </w:r>
            <w:r>
              <w:rPr>
                <w:rFonts w:ascii="Arial" w:hAnsi="Arial"/>
              </w:rPr>
              <w:tab/>
              <w:t>158,11834</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pPr>
              <w:spacing w:line="240" w:lineRule="auto"/>
              <w:rPr>
                <w:rFonts w:ascii="Arial" w:hAnsi="Arial"/>
              </w:rPr>
            </w:pPr>
            <w:r>
              <w:rPr>
                <w:noProof/>
              </w:rPr>
              <w:lastRenderedPageBreak/>
              <w:drawing>
                <wp:inline distT="0" distB="0" distL="0" distR="0" wp14:anchorId="5DE91709" wp14:editId="5225AC87">
                  <wp:extent cx="2934335" cy="1701800"/>
                  <wp:effectExtent l="0" t="0" r="0" b="0"/>
                  <wp:docPr id="12" name="Bild 12" descr="Imag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_1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934335" cy="17018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C930AE" w:rsidP="002A2D41">
            <w:pPr>
              <w:keepNext/>
              <w:spacing w:line="240" w:lineRule="auto"/>
              <w:rPr>
                <w:rFonts w:ascii="Arial" w:hAnsi="Arial"/>
              </w:rPr>
            </w:pPr>
            <w:r>
              <w:rPr>
                <w:noProof/>
              </w:rPr>
              <w:drawing>
                <wp:inline distT="0" distB="0" distL="0" distR="0" wp14:anchorId="0A58A557" wp14:editId="05CBBC79">
                  <wp:extent cx="2854325" cy="1670050"/>
                  <wp:effectExtent l="0" t="0" r="3175" b="6350"/>
                  <wp:docPr id="13" name="Bild 13"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_1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854325" cy="1670050"/>
                          </a:xfrm>
                          <a:prstGeom prst="rect">
                            <a:avLst/>
                          </a:prstGeom>
                          <a:noFill/>
                          <a:ln>
                            <a:noFill/>
                          </a:ln>
                        </pic:spPr>
                      </pic:pic>
                    </a:graphicData>
                  </a:graphic>
                </wp:inline>
              </w:drawing>
            </w:r>
          </w:p>
        </w:tc>
      </w:tr>
    </w:tbl>
    <w:p w:rsidR="00A77B3E" w:rsidRDefault="002A2D41" w:rsidP="002A2D41">
      <w:pPr>
        <w:pStyle w:val="Beschriftung"/>
      </w:pPr>
      <w:r>
        <w:t xml:space="preserve">Tab. </w:t>
      </w:r>
      <w:r>
        <w:fldChar w:fldCharType="begin"/>
      </w:r>
      <w:r>
        <w:instrText xml:space="preserve"> SEQ Tab. \* ARABIC </w:instrText>
      </w:r>
      <w:r>
        <w:fldChar w:fldCharType="separate"/>
      </w:r>
      <w:r>
        <w:rPr>
          <w:noProof/>
        </w:rPr>
        <w:t>12</w:t>
      </w:r>
      <w:r>
        <w:fldChar w:fldCharType="end"/>
      </w:r>
      <w:r>
        <w:t xml:space="preserve"> - Auswertung 4 vs. 10-Punkt-Rekombination elternbasiert</w:t>
      </w:r>
    </w:p>
    <w:p w:rsidR="00A77B3E" w:rsidRDefault="00742464">
      <w:pPr>
        <w:spacing w:line="240" w:lineRule="auto"/>
      </w:pPr>
      <w:r>
        <w:t>Diese Ergebnisse lassen nun eine neue Schlussfolgerung zu. So hat die im Szenario benutzte Mutationsrate von 50 %</w:t>
      </w:r>
      <w:r>
        <w:t xml:space="preserve"> einen stärkeren Effekt als vorher erwartet. Weiterhin scheint aufgrund der Messwerte ein Einfluss der elternbasierte</w:t>
      </w:r>
      <w:r>
        <w:t>rn</w:t>
      </w:r>
      <w:r>
        <w:t xml:space="preserve"> Selektion auf die Vier-Punkt-Rekombination sowie ein Einfluss der umweltbasierten Selektion auf die Zehn-Punkt-Rekombination zu existieren. Leider konnten aufgrund der Menge an Tests keine stochastische Auswertung über die Messwerte ermittelt werden. Dur</w:t>
      </w:r>
      <w:r>
        <w:t>ch dieses Verfahren hätte diese Fluktuation noch genauer beurteilt werden können.</w:t>
      </w:r>
    </w:p>
    <w:p w:rsidR="00A77B3E" w:rsidRDefault="00742464" w:rsidP="006E7E31">
      <w:pPr>
        <w:pStyle w:val="berschrift2"/>
      </w:pPr>
      <w:bookmarkStart w:id="11" w:name="h.a9q3xg78o7pz"/>
      <w:bookmarkEnd w:id="11"/>
      <w:r>
        <w:t>Untersuchung Mutationsrate</w:t>
      </w:r>
    </w:p>
    <w:p w:rsidR="00A77B3E" w:rsidRDefault="00742464" w:rsidP="00742464">
      <w:pPr>
        <w:spacing w:line="240" w:lineRule="auto"/>
      </w:pPr>
      <w:r>
        <w:t>Zum Test des Einflusses</w:t>
      </w:r>
      <w:r>
        <w:t xml:space="preserve"> der konstanten Mutationsrate wurden für jeden Testdurchlauf jeweils eine Mutationsrate von 0 %</w:t>
      </w:r>
      <w:r>
        <w:t xml:space="preserve"> und 50 %</w:t>
      </w:r>
      <w:r>
        <w:t xml:space="preserve"> angegeben.</w:t>
      </w:r>
    </w:p>
    <w:p w:rsidR="00A77B3E" w:rsidRDefault="00742464" w:rsidP="00742464">
      <w:pPr>
        <w:spacing w:line="240" w:lineRule="auto"/>
      </w:pPr>
      <w:r>
        <w:t>Generell fü</w:t>
      </w:r>
      <w:r>
        <w:t>hrte das Anheben der Mutationsrate zum schnelleren finden eines Optimums.</w:t>
      </w:r>
    </w:p>
    <w:p w:rsidR="00A77B3E" w:rsidRDefault="00742464" w:rsidP="006E7E31">
      <w:pPr>
        <w:pStyle w:val="berschrift3"/>
      </w:pPr>
      <w:bookmarkStart w:id="12" w:name="h.hyif8ija2rp"/>
      <w:bookmarkEnd w:id="12"/>
      <w:r>
        <w:t xml:space="preserve">Untersuchung </w:t>
      </w:r>
      <w:r w:rsidRPr="006E7E31">
        <w:t>generationsabh</w:t>
      </w:r>
      <w:r>
        <w:t>. Mutationsrate</w:t>
      </w:r>
    </w:p>
    <w:p w:rsidR="00A77B3E" w:rsidRDefault="00742464" w:rsidP="00742464">
      <w:pPr>
        <w:spacing w:line="240" w:lineRule="auto"/>
      </w:pPr>
      <w:r>
        <w:t>Die Abhängigkeit der Mutationsrate wurde mithilfe der:</w:t>
      </w:r>
    </w:p>
    <w:p w:rsidR="00A77B3E" w:rsidRDefault="00742464">
      <w:pPr>
        <w:numPr>
          <w:ilvl w:val="2"/>
          <w:numId w:val="7"/>
        </w:numPr>
        <w:tabs>
          <w:tab w:val="num" w:pos="2160"/>
        </w:tabs>
        <w:spacing w:line="240" w:lineRule="auto"/>
        <w:ind w:hanging="360"/>
      </w:pPr>
      <w:r>
        <w:t xml:space="preserve">linearen Funktion: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n</m:t>
            </m:r>
          </m:den>
        </m:f>
        <m:r>
          <w:rPr>
            <w:rFonts w:ascii="Cambria Math" w:hAnsi="Cambria Math"/>
          </w:rPr>
          <m:t>*g</m:t>
        </m:r>
      </m:oMath>
      <w:r>
        <w:t>7</w:t>
      </w:r>
    </w:p>
    <w:p w:rsidR="00A77B3E" w:rsidRDefault="00742464">
      <w:pPr>
        <w:numPr>
          <w:ilvl w:val="2"/>
          <w:numId w:val="7"/>
        </w:numPr>
        <w:tabs>
          <w:tab w:val="num" w:pos="2160"/>
        </w:tabs>
        <w:spacing w:line="240" w:lineRule="auto"/>
        <w:ind w:hanging="360"/>
      </w:pPr>
      <w:r>
        <w:t>exponentiellen Fu</w:t>
      </w:r>
      <w:r>
        <w:t xml:space="preserve">nktion: </w:t>
      </w:r>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=m*</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0</m:t>
                    </m:r>
                  </m:sub>
                </m:sSub>
              </m:den>
            </m:f>
          </m:e>
          <m:sup>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n</m:t>
                    </m:r>
                  </m:sub>
                </m:sSub>
              </m:num>
              <m:den>
                <m:r>
                  <w:rPr>
                    <w:rFonts w:ascii="Cambria Math" w:hAnsi="Cambria Math"/>
                  </w:rPr>
                  <m:t>n</m:t>
                </m:r>
              </m:den>
            </m:f>
          </m:sup>
        </m:sSup>
        <m:r>
          <w:rPr>
            <w:rFonts w:ascii="Cambria Math" w:hAnsi="Cambria Math"/>
          </w:rPr>
          <m:t xml:space="preserve">  </m:t>
        </m:r>
      </m:oMath>
    </w:p>
    <w:p w:rsidR="00A77B3E" w:rsidRDefault="00742464" w:rsidP="006E7E31">
      <w:pPr>
        <w:spacing w:line="240" w:lineRule="auto"/>
      </w:pPr>
      <w:r>
        <w:t xml:space="preserve">welche jeweils mit den Parametern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=10</m:t>
        </m:r>
        <m:r>
          <w:rPr>
            <w:rFonts w:ascii="Cambria Math" w:hAnsi="Cambria Math"/>
            <w:noProof/>
          </w:rPr>
          <m:t xml:space="preserve">, </m:t>
        </m:r>
        <m:sSub>
          <m:sSubPr>
            <m:ctrlPr>
              <w:rPr>
                <w:rFonts w:ascii="Cambria Math" w:hAnsi="Cambria Math"/>
                <w:i/>
                <w:noProof/>
              </w:rPr>
            </m:ctrlPr>
          </m:sSubPr>
          <m:e>
            <m:r>
              <w:rPr>
                <w:rFonts w:ascii="Cambria Math" w:hAnsi="Cambria Math"/>
                <w:noProof/>
              </w:rPr>
              <m:t>m</m:t>
            </m:r>
          </m:e>
          <m:sub>
            <m:r>
              <w:rPr>
                <w:rFonts w:ascii="Cambria Math" w:hAnsi="Cambria Math"/>
                <w:noProof/>
              </w:rPr>
              <m:t>n</m:t>
            </m:r>
          </m:sub>
        </m:sSub>
        <m:r>
          <w:rPr>
            <w:rFonts w:ascii="Cambria Math" w:hAnsi="Cambria Math"/>
            <w:noProof/>
          </w:rPr>
          <m:t>=90</m:t>
        </m:r>
      </m:oMath>
      <w:r>
        <w:rPr>
          <w:noProof/>
        </w:rPr>
        <w:t xml:space="preserve"> </w:t>
      </w:r>
      <w:r>
        <w:t xml:space="preserve">und </w:t>
      </w:r>
      <m:oMath>
        <m:r>
          <w:rPr>
            <w:rFonts w:ascii="Cambria Math" w:hAnsi="Cambria Math"/>
          </w:rPr>
          <m:t>g=50</m:t>
        </m:r>
      </m:oMath>
      <w:r>
        <w:rPr>
          <w:noProof/>
        </w:rPr>
        <w:t xml:space="preserve"> </w:t>
      </w:r>
      <w:r>
        <w:t xml:space="preserve">ausgeführt wurde. Folgende </w:t>
      </w:r>
      <w:r>
        <w:t>Darstellung verdeutlicht den Verlauf der jeweiligen Funktionen.</w:t>
      </w:r>
    </w:p>
    <w:p w:rsidR="002A2D41" w:rsidRDefault="00C930AE" w:rsidP="002A2D41">
      <w:pPr>
        <w:keepNext/>
        <w:spacing w:line="240" w:lineRule="auto"/>
        <w:jc w:val="center"/>
      </w:pPr>
      <w:r>
        <w:rPr>
          <w:noProof/>
        </w:rPr>
        <w:lastRenderedPageBreak/>
        <w:drawing>
          <wp:inline distT="0" distB="0" distL="0" distR="0" wp14:anchorId="60191E19" wp14:editId="3EA48DFB">
            <wp:extent cx="4953635" cy="3363595"/>
            <wp:effectExtent l="0" t="0" r="0" b="8255"/>
            <wp:docPr id="19" name="Bild 19"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_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953635" cy="3363595"/>
                    </a:xfrm>
                    <a:prstGeom prst="rect">
                      <a:avLst/>
                    </a:prstGeom>
                    <a:noFill/>
                    <a:ln>
                      <a:noFill/>
                    </a:ln>
                  </pic:spPr>
                </pic:pic>
              </a:graphicData>
            </a:graphic>
          </wp:inline>
        </w:drawing>
      </w:r>
    </w:p>
    <w:p w:rsidR="00A77B3E" w:rsidRDefault="002A2D41" w:rsidP="002A2D41">
      <w:pPr>
        <w:pStyle w:val="Beschriftung"/>
      </w:pPr>
      <w:r>
        <w:t xml:space="preserve">Abb. </w:t>
      </w:r>
      <w:r>
        <w:fldChar w:fldCharType="begin"/>
      </w:r>
      <w:r>
        <w:instrText xml:space="preserve"> SEQ Abb. \* ARABIC </w:instrText>
      </w:r>
      <w:r>
        <w:fldChar w:fldCharType="separate"/>
      </w:r>
      <w:r w:rsidR="002917EF">
        <w:rPr>
          <w:noProof/>
        </w:rPr>
        <w:t>6</w:t>
      </w:r>
      <w:r>
        <w:fldChar w:fldCharType="end"/>
      </w:r>
      <w:r>
        <w:t xml:space="preserve"> - Vergleich Mutationsraten</w:t>
      </w:r>
    </w:p>
    <w:p w:rsidR="002A2D41" w:rsidRPr="002A2D41" w:rsidRDefault="002A2D41" w:rsidP="002A2D41"/>
    <w:p w:rsidR="00A77B3E" w:rsidRDefault="00742464" w:rsidP="006E7E31">
      <w:pPr>
        <w:spacing w:line="240" w:lineRule="auto"/>
      </w:pPr>
      <w:r>
        <w:t>Diese wurden zum Test auf ausgewählte Generationserzeugungen angewendet. Auffällig war bei diesem Test, dass bei Verwendung der generationsabhäng</w:t>
      </w:r>
      <w:r>
        <w:t>igen Mutationsraten, die lineare bei deterministisch Plus-selektierten Generationen zu einem besseren Optimum führte als die exponentiell Verlaufende. Wohingegen bei deterministisch Komma-selektierten Generationen, dies genau umgekehrt der Fall war. Jedoch</w:t>
      </w:r>
      <w:r>
        <w:t xml:space="preserve"> beide Mutationsraten führten zu besseren Ergebnissen als eine konstante Mutation.</w:t>
      </w:r>
    </w:p>
    <w:p w:rsidR="00A77B3E" w:rsidRDefault="00742464">
      <w:pPr>
        <w:spacing w:line="240" w:lineRule="auto"/>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0"/>
        <w:gridCol w:w="1790"/>
        <w:gridCol w:w="1790"/>
        <w:gridCol w:w="1790"/>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konst. Mutation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lineare Mutation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exp. Mutation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 (deterministische Komma-Selektion)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[1];257,38572</w:t>
            </w:r>
          </w:p>
          <w:p w:rsidR="00A77B3E" w:rsidRDefault="00742464">
            <w:pPr>
              <w:spacing w:line="240" w:lineRule="auto"/>
              <w:rPr>
                <w:rFonts w:ascii="Arial" w:hAnsi="Arial"/>
              </w:rPr>
            </w:pPr>
            <w:r>
              <w:rPr>
                <w:rFonts w:ascii="Arial" w:hAnsi="Arial"/>
              </w:rPr>
              <w:t>[2];257,40056</w:t>
            </w:r>
          </w:p>
          <w:p w:rsidR="00A77B3E" w:rsidRDefault="00742464">
            <w:pPr>
              <w:spacing w:line="240" w:lineRule="auto"/>
              <w:rPr>
                <w:rFonts w:ascii="Arial" w:hAnsi="Arial"/>
              </w:rPr>
            </w:pPr>
            <w:r>
              <w:rPr>
                <w:rFonts w:ascii="Arial" w:hAnsi="Arial"/>
              </w:rPr>
              <w:t>[3];257,43418</w:t>
            </w:r>
          </w:p>
          <w:p w:rsidR="00A77B3E" w:rsidRDefault="00742464">
            <w:pPr>
              <w:spacing w:line="240" w:lineRule="auto"/>
              <w:rPr>
                <w:rFonts w:ascii="Arial" w:hAnsi="Arial"/>
              </w:rPr>
            </w:pPr>
            <w:r>
              <w:rPr>
                <w:rFonts w:ascii="Arial" w:hAnsi="Arial"/>
              </w:rPr>
              <w:t>[4];257,44902</w:t>
            </w:r>
          </w:p>
          <w:p w:rsidR="00A77B3E" w:rsidRDefault="00742464">
            <w:pPr>
              <w:spacing w:line="240" w:lineRule="auto"/>
              <w:rPr>
                <w:rFonts w:ascii="Arial" w:hAnsi="Arial"/>
              </w:rPr>
            </w:pPr>
            <w:r>
              <w:rPr>
                <w:rFonts w:ascii="Arial" w:hAnsi="Arial"/>
              </w:rPr>
              <w:t>[5];257,48176</w:t>
            </w:r>
          </w:p>
          <w:p w:rsidR="00A77B3E" w:rsidRDefault="00742464">
            <w:pPr>
              <w:spacing w:line="240" w:lineRule="auto"/>
              <w:rPr>
                <w:rFonts w:ascii="Arial" w:hAnsi="Arial"/>
              </w:rPr>
            </w:pPr>
            <w:r>
              <w:rPr>
                <w:rFonts w:ascii="Arial" w:hAnsi="Arial"/>
              </w:rPr>
              <w:t>[6];257,4966</w:t>
            </w:r>
          </w:p>
          <w:p w:rsidR="00A77B3E" w:rsidRDefault="00742464">
            <w:pPr>
              <w:spacing w:line="240" w:lineRule="auto"/>
              <w:rPr>
                <w:rFonts w:ascii="Arial" w:hAnsi="Arial"/>
              </w:rPr>
            </w:pPr>
            <w:r>
              <w:rPr>
                <w:rFonts w:ascii="Arial" w:hAnsi="Arial"/>
              </w:rPr>
              <w:t>[7];257,49748</w:t>
            </w:r>
          </w:p>
          <w:p w:rsidR="00A77B3E" w:rsidRDefault="00742464">
            <w:pPr>
              <w:spacing w:line="240" w:lineRule="auto"/>
              <w:rPr>
                <w:rFonts w:ascii="Arial" w:hAnsi="Arial"/>
              </w:rPr>
            </w:pPr>
            <w:r>
              <w:rPr>
                <w:rFonts w:ascii="Arial" w:hAnsi="Arial"/>
              </w:rPr>
              <w:t>[8];257,50446</w:t>
            </w:r>
          </w:p>
          <w:p w:rsidR="00A77B3E" w:rsidRDefault="00742464">
            <w:pPr>
              <w:spacing w:line="240" w:lineRule="auto"/>
              <w:rPr>
                <w:rFonts w:ascii="Arial" w:hAnsi="Arial"/>
              </w:rPr>
            </w:pPr>
            <w:r>
              <w:rPr>
                <w:rFonts w:ascii="Arial" w:hAnsi="Arial"/>
              </w:rPr>
              <w:t>[9];257,5193</w:t>
            </w:r>
          </w:p>
          <w:p w:rsidR="00A77B3E" w:rsidRDefault="00742464">
            <w:pPr>
              <w:spacing w:line="240" w:lineRule="auto"/>
              <w:rPr>
                <w:rFonts w:ascii="Arial" w:hAnsi="Arial"/>
              </w:rPr>
            </w:pPr>
            <w:r>
              <w:rPr>
                <w:rFonts w:ascii="Arial" w:hAnsi="Arial"/>
              </w:rPr>
              <w:t>[10];257,5311</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bookmarkStart w:id="13" w:name="_GoBack"/>
            <w:bookmarkEnd w:id="13"/>
          </w:p>
          <w:p w:rsidR="00A77B3E" w:rsidRDefault="00742464">
            <w:pPr>
              <w:spacing w:line="240" w:lineRule="auto"/>
              <w:rPr>
                <w:rFonts w:ascii="Arial" w:hAnsi="Arial"/>
              </w:rPr>
            </w:pPr>
            <w:r>
              <w:rPr>
                <w:rFonts w:ascii="Arial" w:hAnsi="Arial"/>
              </w:rPr>
              <w:t>[1];136,49087</w:t>
            </w:r>
          </w:p>
          <w:p w:rsidR="00A77B3E" w:rsidRDefault="00742464">
            <w:pPr>
              <w:spacing w:line="240" w:lineRule="auto"/>
              <w:rPr>
                <w:rFonts w:ascii="Arial" w:hAnsi="Arial"/>
              </w:rPr>
            </w:pPr>
            <w:r>
              <w:rPr>
                <w:rFonts w:ascii="Arial" w:hAnsi="Arial"/>
              </w:rPr>
              <w:t>[2];137,52031</w:t>
            </w:r>
          </w:p>
          <w:p w:rsidR="00A77B3E" w:rsidRDefault="00742464">
            <w:pPr>
              <w:spacing w:line="240" w:lineRule="auto"/>
              <w:rPr>
                <w:rFonts w:ascii="Arial" w:hAnsi="Arial"/>
              </w:rPr>
            </w:pPr>
            <w:r>
              <w:rPr>
                <w:rFonts w:ascii="Arial" w:hAnsi="Arial"/>
              </w:rPr>
              <w:t>[3];137,7429</w:t>
            </w:r>
          </w:p>
          <w:p w:rsidR="00A77B3E" w:rsidRDefault="00742464">
            <w:pPr>
              <w:spacing w:line="240" w:lineRule="auto"/>
              <w:rPr>
                <w:rFonts w:ascii="Arial" w:hAnsi="Arial"/>
              </w:rPr>
            </w:pPr>
            <w:r>
              <w:rPr>
                <w:rFonts w:ascii="Arial" w:hAnsi="Arial"/>
              </w:rPr>
              <w:t>[4];137,82752</w:t>
            </w:r>
          </w:p>
          <w:p w:rsidR="00A77B3E" w:rsidRDefault="00742464">
            <w:pPr>
              <w:spacing w:line="240" w:lineRule="auto"/>
              <w:rPr>
                <w:rFonts w:ascii="Arial" w:hAnsi="Arial"/>
              </w:rPr>
            </w:pPr>
            <w:r>
              <w:rPr>
                <w:rFonts w:ascii="Arial" w:hAnsi="Arial"/>
              </w:rPr>
              <w:t>[5];137,84361</w:t>
            </w:r>
          </w:p>
          <w:p w:rsidR="00A77B3E" w:rsidRDefault="00742464">
            <w:pPr>
              <w:spacing w:line="240" w:lineRule="auto"/>
              <w:rPr>
                <w:rFonts w:ascii="Arial" w:hAnsi="Arial"/>
              </w:rPr>
            </w:pPr>
            <w:r>
              <w:rPr>
                <w:rFonts w:ascii="Arial" w:hAnsi="Arial"/>
              </w:rPr>
              <w:t>[6];137,94417</w:t>
            </w:r>
          </w:p>
          <w:p w:rsidR="00A77B3E" w:rsidRDefault="00742464">
            <w:pPr>
              <w:spacing w:line="240" w:lineRule="auto"/>
              <w:rPr>
                <w:rFonts w:ascii="Arial" w:hAnsi="Arial"/>
              </w:rPr>
            </w:pPr>
            <w:r>
              <w:rPr>
                <w:rFonts w:ascii="Arial" w:hAnsi="Arial"/>
              </w:rPr>
              <w:t>[7];137,95788</w:t>
            </w:r>
          </w:p>
          <w:p w:rsidR="00A77B3E" w:rsidRDefault="00742464">
            <w:pPr>
              <w:spacing w:line="240" w:lineRule="auto"/>
              <w:rPr>
                <w:rFonts w:ascii="Arial" w:hAnsi="Arial"/>
              </w:rPr>
            </w:pPr>
            <w:r>
              <w:rPr>
                <w:rFonts w:ascii="Arial" w:hAnsi="Arial"/>
              </w:rPr>
              <w:t>[8];138,06213</w:t>
            </w:r>
          </w:p>
          <w:p w:rsidR="00A77B3E" w:rsidRDefault="00742464">
            <w:pPr>
              <w:spacing w:line="240" w:lineRule="auto"/>
              <w:rPr>
                <w:rFonts w:ascii="Arial" w:hAnsi="Arial"/>
              </w:rPr>
            </w:pPr>
            <w:r>
              <w:rPr>
                <w:rFonts w:ascii="Arial" w:hAnsi="Arial"/>
              </w:rPr>
              <w:t>[9];138,20018</w:t>
            </w:r>
          </w:p>
          <w:p w:rsidR="00A77B3E" w:rsidRDefault="00742464">
            <w:pPr>
              <w:spacing w:line="240" w:lineRule="auto"/>
              <w:rPr>
                <w:rFonts w:ascii="Arial" w:hAnsi="Arial"/>
              </w:rPr>
            </w:pPr>
            <w:r>
              <w:rPr>
                <w:rFonts w:ascii="Arial" w:hAnsi="Arial"/>
              </w:rPr>
              <w:t>[10];138,46437</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w:t>
            </w:r>
            <w:r>
              <w:rPr>
                <w:rFonts w:ascii="Arial" w:hAnsi="Arial"/>
              </w:rPr>
              <w:t>iduum;Wert</w:t>
            </w:r>
          </w:p>
          <w:p w:rsidR="00A77B3E" w:rsidRDefault="00742464">
            <w:pPr>
              <w:spacing w:line="240" w:lineRule="auto"/>
              <w:rPr>
                <w:rFonts w:ascii="Arial" w:hAnsi="Arial"/>
              </w:rPr>
            </w:pPr>
            <w:r>
              <w:rPr>
                <w:rFonts w:ascii="Arial" w:hAnsi="Arial"/>
              </w:rPr>
              <w:t>[1];37,04543</w:t>
            </w:r>
          </w:p>
          <w:p w:rsidR="00A77B3E" w:rsidRDefault="00742464">
            <w:pPr>
              <w:spacing w:line="240" w:lineRule="auto"/>
              <w:rPr>
                <w:rFonts w:ascii="Arial" w:hAnsi="Arial"/>
              </w:rPr>
            </w:pPr>
            <w:r>
              <w:rPr>
                <w:rFonts w:ascii="Arial" w:hAnsi="Arial"/>
              </w:rPr>
              <w:t>[2];41,16792</w:t>
            </w:r>
          </w:p>
          <w:p w:rsidR="00A77B3E" w:rsidRDefault="00742464">
            <w:pPr>
              <w:spacing w:line="240" w:lineRule="auto"/>
              <w:rPr>
                <w:rFonts w:ascii="Arial" w:hAnsi="Arial"/>
              </w:rPr>
            </w:pPr>
            <w:r>
              <w:rPr>
                <w:rFonts w:ascii="Arial" w:hAnsi="Arial"/>
              </w:rPr>
              <w:t>[3];41,31473</w:t>
            </w:r>
          </w:p>
          <w:p w:rsidR="00A77B3E" w:rsidRDefault="00742464">
            <w:pPr>
              <w:spacing w:line="240" w:lineRule="auto"/>
              <w:rPr>
                <w:rFonts w:ascii="Arial" w:hAnsi="Arial"/>
              </w:rPr>
            </w:pPr>
            <w:r>
              <w:rPr>
                <w:rFonts w:ascii="Arial" w:hAnsi="Arial"/>
              </w:rPr>
              <w:t>[4];41,38484</w:t>
            </w:r>
          </w:p>
          <w:p w:rsidR="00A77B3E" w:rsidRDefault="00742464">
            <w:pPr>
              <w:spacing w:line="240" w:lineRule="auto"/>
              <w:rPr>
                <w:rFonts w:ascii="Arial" w:hAnsi="Arial"/>
              </w:rPr>
            </w:pPr>
            <w:r>
              <w:rPr>
                <w:rFonts w:ascii="Arial" w:hAnsi="Arial"/>
              </w:rPr>
              <w:t>[5];41,4585</w:t>
            </w:r>
          </w:p>
          <w:p w:rsidR="00A77B3E" w:rsidRDefault="00742464">
            <w:pPr>
              <w:spacing w:line="240" w:lineRule="auto"/>
              <w:rPr>
                <w:rFonts w:ascii="Arial" w:hAnsi="Arial"/>
              </w:rPr>
            </w:pPr>
            <w:r>
              <w:rPr>
                <w:rFonts w:ascii="Arial" w:hAnsi="Arial"/>
              </w:rPr>
              <w:t>[6];41,63204</w:t>
            </w:r>
          </w:p>
          <w:p w:rsidR="00A77B3E" w:rsidRDefault="00742464">
            <w:pPr>
              <w:spacing w:line="240" w:lineRule="auto"/>
              <w:rPr>
                <w:rFonts w:ascii="Arial" w:hAnsi="Arial"/>
              </w:rPr>
            </w:pPr>
            <w:r>
              <w:rPr>
                <w:rFonts w:ascii="Arial" w:hAnsi="Arial"/>
              </w:rPr>
              <w:t>[7];42,31895</w:t>
            </w:r>
          </w:p>
          <w:p w:rsidR="00A77B3E" w:rsidRDefault="00742464">
            <w:pPr>
              <w:spacing w:line="240" w:lineRule="auto"/>
              <w:rPr>
                <w:rFonts w:ascii="Arial" w:hAnsi="Arial"/>
              </w:rPr>
            </w:pPr>
            <w:r>
              <w:rPr>
                <w:rFonts w:ascii="Arial" w:hAnsi="Arial"/>
              </w:rPr>
              <w:t>[8];42,34369</w:t>
            </w:r>
          </w:p>
          <w:p w:rsidR="00A77B3E" w:rsidRDefault="00742464">
            <w:pPr>
              <w:spacing w:line="240" w:lineRule="auto"/>
              <w:rPr>
                <w:rFonts w:ascii="Arial" w:hAnsi="Arial"/>
              </w:rPr>
            </w:pPr>
            <w:r>
              <w:rPr>
                <w:rFonts w:ascii="Arial" w:hAnsi="Arial"/>
              </w:rPr>
              <w:t>[9];42,34674</w:t>
            </w:r>
          </w:p>
          <w:p w:rsidR="00A77B3E" w:rsidRDefault="00742464">
            <w:pPr>
              <w:spacing w:line="240" w:lineRule="auto"/>
              <w:rPr>
                <w:rFonts w:ascii="Arial" w:hAnsi="Arial"/>
              </w:rPr>
            </w:pPr>
            <w:r>
              <w:rPr>
                <w:rFonts w:ascii="Arial" w:hAnsi="Arial"/>
              </w:rPr>
              <w:t>[10];42,43794</w:t>
            </w:r>
          </w:p>
          <w:p w:rsidR="00A77B3E" w:rsidRDefault="00742464">
            <w:pPr>
              <w:spacing w:line="240" w:lineRule="auto"/>
              <w:rPr>
                <w:rFonts w:ascii="Arial" w:hAnsi="Arial"/>
              </w:rPr>
            </w:pPr>
            <w:r>
              <w:rPr>
                <w:rFonts w:ascii="Arial" w:hAnsi="Arial"/>
              </w:rPr>
              <w:t>[...]</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Beste Individuen (deterministische Plus-Selektion)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t>Individuum;Wert</w:t>
            </w:r>
          </w:p>
          <w:p w:rsidR="00A77B3E" w:rsidRDefault="00742464">
            <w:pPr>
              <w:spacing w:line="240" w:lineRule="auto"/>
              <w:rPr>
                <w:rFonts w:ascii="Arial" w:hAnsi="Arial"/>
              </w:rPr>
            </w:pPr>
            <w:r>
              <w:rPr>
                <w:rFonts w:ascii="Arial" w:hAnsi="Arial"/>
              </w:rPr>
              <w:t>[1];608,71802</w:t>
            </w:r>
          </w:p>
          <w:p w:rsidR="00A77B3E" w:rsidRDefault="00742464">
            <w:pPr>
              <w:spacing w:line="240" w:lineRule="auto"/>
              <w:rPr>
                <w:rFonts w:ascii="Arial" w:hAnsi="Arial"/>
              </w:rPr>
            </w:pPr>
            <w:r>
              <w:rPr>
                <w:rFonts w:ascii="Arial" w:hAnsi="Arial"/>
              </w:rPr>
              <w:t>[2];608,78795</w:t>
            </w:r>
          </w:p>
          <w:p w:rsidR="00A77B3E" w:rsidRDefault="00742464">
            <w:pPr>
              <w:spacing w:line="240" w:lineRule="auto"/>
              <w:rPr>
                <w:rFonts w:ascii="Arial" w:hAnsi="Arial"/>
              </w:rPr>
            </w:pPr>
            <w:r>
              <w:rPr>
                <w:rFonts w:ascii="Arial" w:hAnsi="Arial"/>
              </w:rPr>
              <w:t>[3];608,88507</w:t>
            </w:r>
          </w:p>
          <w:p w:rsidR="00A77B3E" w:rsidRDefault="00742464">
            <w:pPr>
              <w:spacing w:line="240" w:lineRule="auto"/>
              <w:rPr>
                <w:rFonts w:ascii="Arial" w:hAnsi="Arial"/>
              </w:rPr>
            </w:pPr>
            <w:r>
              <w:rPr>
                <w:rFonts w:ascii="Arial" w:hAnsi="Arial"/>
              </w:rPr>
              <w:lastRenderedPageBreak/>
              <w:t>[4];608,91446</w:t>
            </w:r>
          </w:p>
          <w:p w:rsidR="00A77B3E" w:rsidRDefault="00742464">
            <w:pPr>
              <w:spacing w:line="240" w:lineRule="auto"/>
              <w:rPr>
                <w:rFonts w:ascii="Arial" w:hAnsi="Arial"/>
              </w:rPr>
            </w:pPr>
            <w:r>
              <w:rPr>
                <w:rFonts w:ascii="Arial" w:hAnsi="Arial"/>
              </w:rPr>
              <w:t>[5];608,92561</w:t>
            </w:r>
          </w:p>
          <w:p w:rsidR="00A77B3E" w:rsidRDefault="00742464">
            <w:pPr>
              <w:spacing w:line="240" w:lineRule="auto"/>
              <w:rPr>
                <w:rFonts w:ascii="Arial" w:hAnsi="Arial"/>
              </w:rPr>
            </w:pPr>
            <w:r>
              <w:rPr>
                <w:rFonts w:ascii="Arial" w:hAnsi="Arial"/>
              </w:rPr>
              <w:t>[6];608,94241</w:t>
            </w:r>
          </w:p>
          <w:p w:rsidR="00A77B3E" w:rsidRDefault="00742464">
            <w:pPr>
              <w:spacing w:line="240" w:lineRule="auto"/>
              <w:rPr>
                <w:rFonts w:ascii="Arial" w:hAnsi="Arial"/>
              </w:rPr>
            </w:pPr>
            <w:r>
              <w:rPr>
                <w:rFonts w:ascii="Arial" w:hAnsi="Arial"/>
              </w:rPr>
              <w:t>[7];608,98439</w:t>
            </w:r>
          </w:p>
          <w:p w:rsidR="00A77B3E" w:rsidRDefault="00742464">
            <w:pPr>
              <w:spacing w:line="240" w:lineRule="auto"/>
              <w:rPr>
                <w:rFonts w:ascii="Arial" w:hAnsi="Arial"/>
              </w:rPr>
            </w:pPr>
            <w:r>
              <w:rPr>
                <w:rFonts w:ascii="Arial" w:hAnsi="Arial"/>
              </w:rPr>
              <w:t>[8];608,99717</w:t>
            </w:r>
          </w:p>
          <w:p w:rsidR="00A77B3E" w:rsidRDefault="00742464">
            <w:pPr>
              <w:spacing w:line="240" w:lineRule="auto"/>
              <w:rPr>
                <w:rFonts w:ascii="Arial" w:hAnsi="Arial"/>
              </w:rPr>
            </w:pPr>
            <w:r>
              <w:rPr>
                <w:rFonts w:ascii="Arial" w:hAnsi="Arial"/>
              </w:rPr>
              <w:t>[9];609,01233</w:t>
            </w:r>
          </w:p>
          <w:p w:rsidR="00A77B3E" w:rsidRDefault="00742464">
            <w:pPr>
              <w:spacing w:line="240" w:lineRule="auto"/>
              <w:rPr>
                <w:rFonts w:ascii="Arial" w:hAnsi="Arial"/>
              </w:rPr>
            </w:pPr>
            <w:r>
              <w:rPr>
                <w:rFonts w:ascii="Arial" w:hAnsi="Arial"/>
              </w:rPr>
              <w:t>[10];609,05213</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Individuum;Wert</w:t>
            </w:r>
          </w:p>
          <w:p w:rsidR="00A77B3E" w:rsidRDefault="00742464">
            <w:pPr>
              <w:spacing w:line="240" w:lineRule="auto"/>
              <w:rPr>
                <w:rFonts w:ascii="Arial" w:hAnsi="Arial"/>
              </w:rPr>
            </w:pPr>
            <w:r>
              <w:rPr>
                <w:rFonts w:ascii="Arial" w:hAnsi="Arial"/>
              </w:rPr>
              <w:t>[1];37,2167</w:t>
            </w:r>
          </w:p>
          <w:p w:rsidR="00A77B3E" w:rsidRDefault="00742464">
            <w:pPr>
              <w:spacing w:line="240" w:lineRule="auto"/>
              <w:rPr>
                <w:rFonts w:ascii="Arial" w:hAnsi="Arial"/>
              </w:rPr>
            </w:pPr>
            <w:r>
              <w:rPr>
                <w:rFonts w:ascii="Arial" w:hAnsi="Arial"/>
              </w:rPr>
              <w:t>[2];42,47519</w:t>
            </w:r>
          </w:p>
          <w:p w:rsidR="00A77B3E" w:rsidRDefault="00742464">
            <w:pPr>
              <w:spacing w:line="240" w:lineRule="auto"/>
              <w:rPr>
                <w:rFonts w:ascii="Arial" w:hAnsi="Arial"/>
              </w:rPr>
            </w:pPr>
            <w:r>
              <w:rPr>
                <w:rFonts w:ascii="Arial" w:hAnsi="Arial"/>
              </w:rPr>
              <w:t>[3];43,3764</w:t>
            </w:r>
          </w:p>
          <w:p w:rsidR="00A77B3E" w:rsidRDefault="00742464">
            <w:pPr>
              <w:spacing w:line="240" w:lineRule="auto"/>
              <w:rPr>
                <w:rFonts w:ascii="Arial" w:hAnsi="Arial"/>
              </w:rPr>
            </w:pPr>
            <w:r>
              <w:rPr>
                <w:rFonts w:ascii="Arial" w:hAnsi="Arial"/>
              </w:rPr>
              <w:lastRenderedPageBreak/>
              <w:t>[4];44,39122</w:t>
            </w:r>
          </w:p>
          <w:p w:rsidR="00A77B3E" w:rsidRDefault="00742464">
            <w:pPr>
              <w:spacing w:line="240" w:lineRule="auto"/>
              <w:rPr>
                <w:rFonts w:ascii="Arial" w:hAnsi="Arial"/>
              </w:rPr>
            </w:pPr>
            <w:r>
              <w:rPr>
                <w:rFonts w:ascii="Arial" w:hAnsi="Arial"/>
              </w:rPr>
              <w:t>[5];46,92011</w:t>
            </w:r>
          </w:p>
          <w:p w:rsidR="00A77B3E" w:rsidRDefault="00742464">
            <w:pPr>
              <w:spacing w:line="240" w:lineRule="auto"/>
              <w:rPr>
                <w:rFonts w:ascii="Arial" w:hAnsi="Arial"/>
              </w:rPr>
            </w:pPr>
            <w:r>
              <w:rPr>
                <w:rFonts w:ascii="Arial" w:hAnsi="Arial"/>
              </w:rPr>
              <w:t>[6];47,08166</w:t>
            </w:r>
          </w:p>
          <w:p w:rsidR="00A77B3E" w:rsidRDefault="00742464">
            <w:pPr>
              <w:spacing w:line="240" w:lineRule="auto"/>
              <w:rPr>
                <w:rFonts w:ascii="Arial" w:hAnsi="Arial"/>
              </w:rPr>
            </w:pPr>
            <w:r>
              <w:rPr>
                <w:rFonts w:ascii="Arial" w:hAnsi="Arial"/>
              </w:rPr>
              <w:t>[7];47,60723</w:t>
            </w:r>
          </w:p>
          <w:p w:rsidR="00A77B3E" w:rsidRDefault="00742464">
            <w:pPr>
              <w:spacing w:line="240" w:lineRule="auto"/>
              <w:rPr>
                <w:rFonts w:ascii="Arial" w:hAnsi="Arial"/>
              </w:rPr>
            </w:pPr>
            <w:r>
              <w:rPr>
                <w:rFonts w:ascii="Arial" w:hAnsi="Arial"/>
              </w:rPr>
              <w:t>[8];48,35662</w:t>
            </w:r>
          </w:p>
          <w:p w:rsidR="00A77B3E" w:rsidRDefault="00742464">
            <w:pPr>
              <w:spacing w:line="240" w:lineRule="auto"/>
              <w:rPr>
                <w:rFonts w:ascii="Arial" w:hAnsi="Arial"/>
              </w:rPr>
            </w:pPr>
            <w:r>
              <w:rPr>
                <w:rFonts w:ascii="Arial" w:hAnsi="Arial"/>
              </w:rPr>
              <w:t>[9];49,08255</w:t>
            </w:r>
          </w:p>
          <w:p w:rsidR="00A77B3E" w:rsidRDefault="00742464">
            <w:pPr>
              <w:spacing w:line="240" w:lineRule="auto"/>
              <w:rPr>
                <w:rFonts w:ascii="Arial" w:hAnsi="Arial"/>
              </w:rPr>
            </w:pPr>
            <w:r>
              <w:rPr>
                <w:rFonts w:ascii="Arial" w:hAnsi="Arial"/>
              </w:rPr>
              <w:t>[10];49,46775</w:t>
            </w:r>
          </w:p>
          <w:p w:rsidR="00A77B3E" w:rsidRDefault="00742464">
            <w:pPr>
              <w:spacing w:line="240" w:lineRule="auto"/>
              <w:rPr>
                <w:rFonts w:ascii="Arial" w:hAnsi="Arial"/>
              </w:rPr>
            </w:pPr>
            <w:r>
              <w:rPr>
                <w:rFonts w:ascii="Arial" w:hAnsi="Ari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42464">
            <w:pPr>
              <w:spacing w:line="240" w:lineRule="auto"/>
              <w:rPr>
                <w:rFonts w:ascii="Arial" w:hAnsi="Arial"/>
              </w:rPr>
            </w:pPr>
            <w:r>
              <w:rPr>
                <w:rFonts w:ascii="Arial" w:hAnsi="Arial"/>
              </w:rPr>
              <w:lastRenderedPageBreak/>
              <w:t>Individuum;Wert</w:t>
            </w:r>
          </w:p>
          <w:p w:rsidR="00A77B3E" w:rsidRDefault="00742464">
            <w:pPr>
              <w:spacing w:line="240" w:lineRule="auto"/>
              <w:rPr>
                <w:rFonts w:ascii="Arial" w:hAnsi="Arial"/>
              </w:rPr>
            </w:pPr>
            <w:r>
              <w:rPr>
                <w:rFonts w:ascii="Arial" w:hAnsi="Arial"/>
              </w:rPr>
              <w:t>[1];290,45013</w:t>
            </w:r>
          </w:p>
          <w:p w:rsidR="00A77B3E" w:rsidRDefault="00742464">
            <w:pPr>
              <w:spacing w:line="240" w:lineRule="auto"/>
              <w:rPr>
                <w:rFonts w:ascii="Arial" w:hAnsi="Arial"/>
              </w:rPr>
            </w:pPr>
            <w:r>
              <w:rPr>
                <w:rFonts w:ascii="Arial" w:hAnsi="Arial"/>
              </w:rPr>
              <w:t>[2];291,42072</w:t>
            </w:r>
          </w:p>
          <w:p w:rsidR="00A77B3E" w:rsidRDefault="00742464">
            <w:pPr>
              <w:spacing w:line="240" w:lineRule="auto"/>
              <w:rPr>
                <w:rFonts w:ascii="Arial" w:hAnsi="Arial"/>
              </w:rPr>
            </w:pPr>
            <w:r>
              <w:rPr>
                <w:rFonts w:ascii="Arial" w:hAnsi="Arial"/>
              </w:rPr>
              <w:t>[3];291,66162</w:t>
            </w:r>
          </w:p>
          <w:p w:rsidR="00A77B3E" w:rsidRDefault="00742464">
            <w:pPr>
              <w:spacing w:line="240" w:lineRule="auto"/>
              <w:rPr>
                <w:rFonts w:ascii="Arial" w:hAnsi="Arial"/>
              </w:rPr>
            </w:pPr>
            <w:r>
              <w:rPr>
                <w:rFonts w:ascii="Arial" w:hAnsi="Arial"/>
              </w:rPr>
              <w:lastRenderedPageBreak/>
              <w:t>[4];292,16351</w:t>
            </w:r>
          </w:p>
          <w:p w:rsidR="00A77B3E" w:rsidRDefault="00742464">
            <w:pPr>
              <w:spacing w:line="240" w:lineRule="auto"/>
              <w:rPr>
                <w:rFonts w:ascii="Arial" w:hAnsi="Arial"/>
              </w:rPr>
            </w:pPr>
            <w:r>
              <w:rPr>
                <w:rFonts w:ascii="Arial" w:hAnsi="Arial"/>
              </w:rPr>
              <w:t>[5];292,34046</w:t>
            </w:r>
          </w:p>
          <w:p w:rsidR="00A77B3E" w:rsidRDefault="00742464">
            <w:pPr>
              <w:spacing w:line="240" w:lineRule="auto"/>
              <w:rPr>
                <w:rFonts w:ascii="Arial" w:hAnsi="Arial"/>
              </w:rPr>
            </w:pPr>
            <w:r>
              <w:rPr>
                <w:rFonts w:ascii="Arial" w:hAnsi="Arial"/>
              </w:rPr>
              <w:t>[6];292,41742</w:t>
            </w:r>
          </w:p>
          <w:p w:rsidR="00A77B3E" w:rsidRDefault="00742464">
            <w:pPr>
              <w:spacing w:line="240" w:lineRule="auto"/>
              <w:rPr>
                <w:rFonts w:ascii="Arial" w:hAnsi="Arial"/>
              </w:rPr>
            </w:pPr>
            <w:r>
              <w:rPr>
                <w:rFonts w:ascii="Arial" w:hAnsi="Arial"/>
              </w:rPr>
              <w:t>[7];292,70205</w:t>
            </w:r>
          </w:p>
          <w:p w:rsidR="00A77B3E" w:rsidRDefault="00742464">
            <w:pPr>
              <w:spacing w:line="240" w:lineRule="auto"/>
              <w:rPr>
                <w:rFonts w:ascii="Arial" w:hAnsi="Arial"/>
              </w:rPr>
            </w:pPr>
            <w:r>
              <w:rPr>
                <w:rFonts w:ascii="Arial" w:hAnsi="Arial"/>
              </w:rPr>
              <w:t>[8];293,0087</w:t>
            </w:r>
          </w:p>
          <w:p w:rsidR="00A77B3E" w:rsidRDefault="00742464">
            <w:pPr>
              <w:spacing w:line="240" w:lineRule="auto"/>
              <w:rPr>
                <w:rFonts w:ascii="Arial" w:hAnsi="Arial"/>
              </w:rPr>
            </w:pPr>
            <w:r>
              <w:rPr>
                <w:rFonts w:ascii="Arial" w:hAnsi="Arial"/>
              </w:rPr>
              <w:t>[9];293,34063</w:t>
            </w:r>
          </w:p>
          <w:p w:rsidR="00A77B3E" w:rsidRDefault="00742464">
            <w:pPr>
              <w:spacing w:line="240" w:lineRule="auto"/>
              <w:rPr>
                <w:rFonts w:ascii="Arial" w:hAnsi="Arial"/>
              </w:rPr>
            </w:pPr>
            <w:r>
              <w:rPr>
                <w:rFonts w:ascii="Arial" w:hAnsi="Arial"/>
              </w:rPr>
              <w:t>[10];293,468</w:t>
            </w:r>
          </w:p>
          <w:p w:rsidR="00A77B3E" w:rsidRDefault="00742464" w:rsidP="002A2D41">
            <w:pPr>
              <w:keepNext/>
              <w:spacing w:line="240" w:lineRule="auto"/>
              <w:rPr>
                <w:rFonts w:ascii="Arial" w:hAnsi="Arial"/>
              </w:rPr>
            </w:pPr>
            <w:r>
              <w:rPr>
                <w:rFonts w:ascii="Arial" w:hAnsi="Arial"/>
              </w:rPr>
              <w:t>[...]</w:t>
            </w:r>
          </w:p>
        </w:tc>
      </w:tr>
    </w:tbl>
    <w:p w:rsidR="00A77B3E" w:rsidRDefault="002A2D41" w:rsidP="002A2D41">
      <w:pPr>
        <w:pStyle w:val="Beschriftung"/>
      </w:pPr>
      <w:r>
        <w:lastRenderedPageBreak/>
        <w:t xml:space="preserve">Tab. </w:t>
      </w:r>
      <w:r>
        <w:fldChar w:fldCharType="begin"/>
      </w:r>
      <w:r>
        <w:instrText xml:space="preserve"> SEQ Tab. \* ARABIC </w:instrText>
      </w:r>
      <w:r>
        <w:fldChar w:fldCharType="separate"/>
      </w:r>
      <w:r>
        <w:rPr>
          <w:noProof/>
        </w:rPr>
        <w:t>13</w:t>
      </w:r>
      <w:r>
        <w:fldChar w:fldCharType="end"/>
      </w:r>
      <w:r>
        <w:t xml:space="preserve"> - Auswertung Mutationsraten</w:t>
      </w:r>
    </w:p>
    <w:p w:rsidR="00A77B3E" w:rsidRDefault="006E7E31" w:rsidP="006E7E31">
      <w:pPr>
        <w:pStyle w:val="berschrift1"/>
      </w:pPr>
      <w:bookmarkStart w:id="14" w:name="h.u3db5bovlj8f"/>
      <w:bookmarkEnd w:id="14"/>
      <w:r>
        <w:br w:type="page"/>
      </w:r>
      <w:r w:rsidR="00742464">
        <w:lastRenderedPageBreak/>
        <w:t>Auswertung</w:t>
      </w:r>
    </w:p>
    <w:p w:rsidR="00A77B3E" w:rsidRDefault="00742464" w:rsidP="006E7E31">
      <w:pPr>
        <w:pStyle w:val="berschrift2"/>
      </w:pPr>
      <w:r>
        <w:t>Starke Einflüsse auf Ergebnisse</w:t>
      </w:r>
    </w:p>
    <w:p w:rsidR="00A77B3E" w:rsidRDefault="00742464">
      <w:pPr>
        <w:numPr>
          <w:ilvl w:val="2"/>
          <w:numId w:val="8"/>
        </w:numPr>
        <w:tabs>
          <w:tab w:val="num" w:pos="2160"/>
        </w:tabs>
        <w:spacing w:line="240" w:lineRule="auto"/>
        <w:ind w:hanging="360"/>
      </w:pPr>
      <w:r>
        <w:t>sehr starken positiven Einfluss hat Selektion</w:t>
      </w:r>
    </w:p>
    <w:p w:rsidR="00A77B3E" w:rsidRDefault="00742464">
      <w:pPr>
        <w:spacing w:line="240" w:lineRule="auto"/>
      </w:pPr>
      <w:r>
        <w:t>waru</w:t>
      </w:r>
      <w:r>
        <w:t xml:space="preserve">m liegt dort eigentlich </w:t>
      </w:r>
      <w:proofErr w:type="spellStart"/>
      <w:r>
        <w:t>stroh</w:t>
      </w:r>
      <w:proofErr w:type="spellEnd"/>
      <w:r>
        <w:t>?</w:t>
      </w:r>
    </w:p>
    <w:p w:rsidR="00A77B3E" w:rsidRDefault="00742464" w:rsidP="006E7E31">
      <w:pPr>
        <w:pStyle w:val="berschrift2"/>
      </w:pPr>
      <w:r>
        <w:t>Vernachlässigbare Größen</w:t>
      </w:r>
    </w:p>
    <w:p w:rsidR="00A77B3E" w:rsidRDefault="00742464" w:rsidP="006E7E31">
      <w:pPr>
        <w:pStyle w:val="berschrift2"/>
      </w:pPr>
      <w:r>
        <w:t>Randeffekte</w:t>
      </w:r>
    </w:p>
    <w:p w:rsidR="00A77B3E" w:rsidRDefault="00742464">
      <w:pPr>
        <w:spacing w:line="240" w:lineRule="auto"/>
      </w:pPr>
      <w:r>
        <w:t>Mutation</w:t>
      </w:r>
    </w:p>
    <w:p w:rsidR="00A77B3E" w:rsidRDefault="00742464">
      <w:pPr>
        <w:spacing w:line="240" w:lineRule="auto"/>
      </w:pPr>
      <w:r>
        <w:t xml:space="preserve">Genpoolausdünnung (kaum Rekombinationsmöglichkeiten)tritt bei Plus und Komma Selektion auf, </w:t>
      </w:r>
      <w:proofErr w:type="spellStart"/>
      <w:r>
        <w:t>vorallem</w:t>
      </w:r>
      <w:proofErr w:type="spellEnd"/>
      <w:r>
        <w:t xml:space="preserve"> ohne Mutation</w:t>
      </w:r>
    </w:p>
    <w:p w:rsidR="00A77B3E" w:rsidRDefault="00742464">
      <w:pPr>
        <w:spacing w:line="240" w:lineRule="auto"/>
      </w:pPr>
    </w:p>
    <w:p w:rsidR="00A77B3E" w:rsidRDefault="00742464">
      <w:pPr>
        <w:spacing w:line="240" w:lineRule="auto"/>
      </w:pPr>
    </w:p>
    <w:p w:rsidR="00A77B3E" w:rsidRDefault="006E7E31" w:rsidP="002E5D0E">
      <w:pPr>
        <w:pStyle w:val="berschrift1"/>
        <w:numPr>
          <w:ilvl w:val="0"/>
          <w:numId w:val="0"/>
        </w:numPr>
      </w:pPr>
      <w:bookmarkStart w:id="15" w:name="h.oj7y2u2q4cge"/>
      <w:bookmarkEnd w:id="15"/>
      <w:r>
        <w:br w:type="page"/>
      </w:r>
      <w:r w:rsidR="00742464">
        <w:lastRenderedPageBreak/>
        <w:t>Quellenverzeichnis</w:t>
      </w:r>
    </w:p>
    <w:p w:rsidR="00A77B3E" w:rsidRDefault="00742464">
      <w:pPr>
        <w:spacing w:line="240" w:lineRule="auto"/>
      </w:pPr>
      <w:r>
        <w:t>Vorlesungsscript und Mitschriften aus dem M</w:t>
      </w:r>
      <w:r>
        <w:t xml:space="preserve">odul Evolutionäre Algorithmen, Dozent: Dr. habil. Wolfgang </w:t>
      </w:r>
      <w:proofErr w:type="spellStart"/>
      <w:r>
        <w:t>Kliesch</w:t>
      </w:r>
      <w:proofErr w:type="spellEnd"/>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160C0323"/>
    <w:multiLevelType w:val="multilevel"/>
    <w:tmpl w:val="8F42575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95268E"/>
    <w:multiLevelType w:val="hybridMultilevel"/>
    <w:tmpl w:val="958A6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C75062"/>
    <w:multiLevelType w:val="hybridMultilevel"/>
    <w:tmpl w:val="0DD62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B987B26"/>
    <w:multiLevelType w:val="hybridMultilevel"/>
    <w:tmpl w:val="6E9A6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51FA"/>
    <w:rsid w:val="002917EF"/>
    <w:rsid w:val="002A2D41"/>
    <w:rsid w:val="002E5D0E"/>
    <w:rsid w:val="00456FC8"/>
    <w:rsid w:val="006E7E31"/>
    <w:rsid w:val="00742464"/>
    <w:rsid w:val="00B21BBB"/>
    <w:rsid w:val="00C930AE"/>
    <w:rsid w:val="00F735D6"/>
  </w:rsids>
  <m:mathPr>
    <m:mathFont m:val="Cambria Math"/>
    <m:brkBin m:val="before"/>
    <m:brkBinSub m:val="--"/>
    <m:smallFrac m:val="0"/>
    <m:dispDef/>
    <m:lMargin m:val="0"/>
    <m:rMargin m:val="0"/>
    <m:defJc m:val="centerGroup"/>
    <m:wrapRight/>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1BBB"/>
    <w:pPr>
      <w:spacing w:line="276" w:lineRule="auto"/>
    </w:pPr>
    <w:rPr>
      <w:rFonts w:ascii="Tahoma" w:eastAsia="Arial" w:hAnsi="Tahoma" w:cs="Arial"/>
      <w:color w:val="000000"/>
      <w:sz w:val="22"/>
      <w:szCs w:val="22"/>
    </w:rPr>
  </w:style>
  <w:style w:type="paragraph" w:styleId="berschrift1">
    <w:name w:val="heading 1"/>
    <w:basedOn w:val="Standard"/>
    <w:next w:val="Standard"/>
    <w:qFormat/>
    <w:rsid w:val="002E5D0E"/>
    <w:pPr>
      <w:numPr>
        <w:numId w:val="9"/>
      </w:numPr>
      <w:spacing w:before="480" w:after="120" w:line="240" w:lineRule="auto"/>
      <w:outlineLvl w:val="0"/>
    </w:pPr>
    <w:rPr>
      <w:b/>
      <w:bCs/>
      <w:sz w:val="36"/>
      <w:szCs w:val="36"/>
    </w:rPr>
  </w:style>
  <w:style w:type="paragraph" w:styleId="berschrift2">
    <w:name w:val="heading 2"/>
    <w:basedOn w:val="Standard"/>
    <w:next w:val="Standard"/>
    <w:qFormat/>
    <w:rsid w:val="00EF7B96"/>
    <w:pPr>
      <w:numPr>
        <w:ilvl w:val="1"/>
        <w:numId w:val="9"/>
      </w:numPr>
      <w:spacing w:before="360" w:after="80" w:line="240" w:lineRule="auto"/>
      <w:outlineLvl w:val="1"/>
    </w:pPr>
    <w:rPr>
      <w:b/>
      <w:bCs/>
      <w:sz w:val="28"/>
      <w:szCs w:val="28"/>
    </w:rPr>
  </w:style>
  <w:style w:type="paragraph" w:styleId="berschrift3">
    <w:name w:val="heading 3"/>
    <w:basedOn w:val="Standard"/>
    <w:next w:val="Standard"/>
    <w:qFormat/>
    <w:rsid w:val="00EF7B96"/>
    <w:pPr>
      <w:numPr>
        <w:ilvl w:val="2"/>
        <w:numId w:val="9"/>
      </w:numPr>
      <w:spacing w:before="280" w:after="80" w:line="240" w:lineRule="auto"/>
      <w:outlineLvl w:val="2"/>
    </w:pPr>
    <w:rPr>
      <w:b/>
      <w:bCs/>
      <w:color w:val="666666"/>
      <w:sz w:val="24"/>
      <w:szCs w:val="24"/>
    </w:rPr>
  </w:style>
  <w:style w:type="paragraph" w:styleId="berschrift4">
    <w:name w:val="heading 4"/>
    <w:basedOn w:val="Standard"/>
    <w:next w:val="Standard"/>
    <w:qFormat/>
    <w:rsid w:val="00EF7B96"/>
    <w:pPr>
      <w:numPr>
        <w:ilvl w:val="3"/>
        <w:numId w:val="9"/>
      </w:numPr>
      <w:spacing w:before="240" w:after="40" w:line="240" w:lineRule="auto"/>
      <w:outlineLvl w:val="3"/>
    </w:pPr>
    <w:rPr>
      <w:i/>
      <w:iCs/>
      <w:color w:val="666666"/>
    </w:rPr>
  </w:style>
  <w:style w:type="paragraph" w:styleId="berschrift5">
    <w:name w:val="heading 5"/>
    <w:basedOn w:val="Standard"/>
    <w:next w:val="Standard"/>
    <w:qFormat/>
    <w:rsid w:val="00EF7B96"/>
    <w:pPr>
      <w:numPr>
        <w:ilvl w:val="4"/>
        <w:numId w:val="9"/>
      </w:numPr>
      <w:spacing w:before="220" w:after="40" w:line="240" w:lineRule="auto"/>
      <w:outlineLvl w:val="4"/>
    </w:pPr>
    <w:rPr>
      <w:b/>
      <w:bCs/>
      <w:color w:val="666666"/>
      <w:sz w:val="20"/>
      <w:szCs w:val="20"/>
    </w:rPr>
  </w:style>
  <w:style w:type="paragraph" w:styleId="berschrift6">
    <w:name w:val="heading 6"/>
    <w:basedOn w:val="Standard"/>
    <w:next w:val="Standard"/>
    <w:qFormat/>
    <w:rsid w:val="00EF7B96"/>
    <w:pPr>
      <w:numPr>
        <w:ilvl w:val="5"/>
        <w:numId w:val="9"/>
      </w:numPr>
      <w:spacing w:before="200" w:after="40" w:line="240" w:lineRule="auto"/>
      <w:outlineLvl w:val="5"/>
    </w:pPr>
    <w:rPr>
      <w:i/>
      <w:iCs/>
      <w:color w:val="666666"/>
      <w:sz w:val="20"/>
      <w:szCs w:val="20"/>
    </w:rPr>
  </w:style>
  <w:style w:type="paragraph" w:styleId="berschrift7">
    <w:name w:val="heading 7"/>
    <w:basedOn w:val="Standard"/>
    <w:next w:val="Standard"/>
    <w:link w:val="berschrift7Zchn"/>
    <w:semiHidden/>
    <w:unhideWhenUsed/>
    <w:qFormat/>
    <w:rsid w:val="002E5D0E"/>
    <w:pPr>
      <w:numPr>
        <w:ilvl w:val="6"/>
        <w:numId w:val="9"/>
      </w:num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2E5D0E"/>
    <w:pPr>
      <w:numPr>
        <w:ilvl w:val="7"/>
        <w:numId w:val="9"/>
      </w:num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2E5D0E"/>
    <w:pPr>
      <w:numPr>
        <w:ilvl w:val="8"/>
        <w:numId w:val="9"/>
      </w:numPr>
      <w:spacing w:before="240" w:after="60"/>
      <w:outlineLvl w:val="8"/>
    </w:pPr>
    <w:rPr>
      <w:rFonts w:asciiTheme="majorHAnsi" w:eastAsiaTheme="majorEastAsia" w:hAnsiTheme="majorHAnsi" w:cstheme="majorBidi"/>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rsid w:val="00EF7B96"/>
    <w:pPr>
      <w:spacing w:before="480" w:after="120" w:line="240" w:lineRule="auto"/>
    </w:pPr>
    <w:rPr>
      <w:b/>
      <w:bCs/>
      <w:sz w:val="72"/>
      <w:szCs w:val="72"/>
    </w:rPr>
  </w:style>
  <w:style w:type="paragraph" w:styleId="Untertitel">
    <w:name w:val="Subtitle"/>
    <w:basedOn w:val="Standard"/>
    <w:qFormat/>
    <w:rsid w:val="00EF7B96"/>
    <w:pPr>
      <w:spacing w:before="360" w:after="80" w:line="240" w:lineRule="auto"/>
    </w:pPr>
    <w:rPr>
      <w:rFonts w:ascii="Georgia" w:eastAsia="Georgia" w:hAnsi="Georgia" w:cs="Georgia"/>
      <w:i/>
      <w:iCs/>
      <w:color w:val="666666"/>
      <w:sz w:val="48"/>
      <w:szCs w:val="48"/>
    </w:rPr>
  </w:style>
  <w:style w:type="character" w:styleId="Kommentarzeichen">
    <w:name w:val="annotation reference"/>
    <w:basedOn w:val="Absatz-Standardschriftart"/>
    <w:rsid w:val="00805BCE"/>
    <w:rPr>
      <w:sz w:val="16"/>
      <w:szCs w:val="16"/>
    </w:rPr>
  </w:style>
  <w:style w:type="paragraph" w:styleId="Sprechblasentext">
    <w:name w:val="Balloon Text"/>
    <w:basedOn w:val="Standard"/>
    <w:link w:val="SprechblasentextZchn"/>
    <w:rsid w:val="00F735D6"/>
    <w:pPr>
      <w:spacing w:line="240" w:lineRule="auto"/>
    </w:pPr>
    <w:rPr>
      <w:rFonts w:cs="Tahoma"/>
      <w:sz w:val="16"/>
      <w:szCs w:val="16"/>
    </w:rPr>
  </w:style>
  <w:style w:type="character" w:customStyle="1" w:styleId="SprechblasentextZchn">
    <w:name w:val="Sprechblasentext Zchn"/>
    <w:basedOn w:val="Absatz-Standardschriftart"/>
    <w:link w:val="Sprechblasentext"/>
    <w:rsid w:val="00F735D6"/>
    <w:rPr>
      <w:rFonts w:ascii="Tahoma" w:eastAsia="Arial" w:hAnsi="Tahoma" w:cs="Tahoma"/>
      <w:color w:val="000000"/>
      <w:sz w:val="16"/>
      <w:szCs w:val="16"/>
    </w:rPr>
  </w:style>
  <w:style w:type="character" w:customStyle="1" w:styleId="berschrift7Zchn">
    <w:name w:val="Überschrift 7 Zchn"/>
    <w:basedOn w:val="Absatz-Standardschriftart"/>
    <w:link w:val="berschrift7"/>
    <w:semiHidden/>
    <w:rsid w:val="002E5D0E"/>
    <w:rPr>
      <w:rFonts w:asciiTheme="minorHAnsi" w:eastAsiaTheme="minorEastAsia" w:hAnsiTheme="minorHAnsi" w:cstheme="minorBidi"/>
      <w:color w:val="000000"/>
      <w:sz w:val="24"/>
      <w:szCs w:val="24"/>
    </w:rPr>
  </w:style>
  <w:style w:type="character" w:customStyle="1" w:styleId="berschrift8Zchn">
    <w:name w:val="Überschrift 8 Zchn"/>
    <w:basedOn w:val="Absatz-Standardschriftart"/>
    <w:link w:val="berschrift8"/>
    <w:semiHidden/>
    <w:rsid w:val="002E5D0E"/>
    <w:rPr>
      <w:rFonts w:asciiTheme="minorHAnsi" w:eastAsiaTheme="minorEastAsia" w:hAnsiTheme="minorHAnsi" w:cstheme="minorBidi"/>
      <w:i/>
      <w:iCs/>
      <w:color w:val="000000"/>
      <w:sz w:val="24"/>
      <w:szCs w:val="24"/>
    </w:rPr>
  </w:style>
  <w:style w:type="character" w:customStyle="1" w:styleId="berschrift9Zchn">
    <w:name w:val="Überschrift 9 Zchn"/>
    <w:basedOn w:val="Absatz-Standardschriftart"/>
    <w:link w:val="berschrift9"/>
    <w:semiHidden/>
    <w:rsid w:val="002E5D0E"/>
    <w:rPr>
      <w:rFonts w:asciiTheme="majorHAnsi" w:eastAsiaTheme="majorEastAsia" w:hAnsiTheme="majorHAnsi" w:cstheme="majorBidi"/>
      <w:color w:val="000000"/>
      <w:sz w:val="22"/>
      <w:szCs w:val="22"/>
    </w:rPr>
  </w:style>
  <w:style w:type="paragraph" w:styleId="Beschriftung">
    <w:name w:val="caption"/>
    <w:basedOn w:val="Standard"/>
    <w:next w:val="Standard"/>
    <w:unhideWhenUsed/>
    <w:qFormat/>
    <w:rsid w:val="002E5D0E"/>
    <w:rPr>
      <w:b/>
      <w:bCs/>
      <w:sz w:val="20"/>
      <w:szCs w:val="20"/>
    </w:rPr>
  </w:style>
  <w:style w:type="character" w:styleId="Platzhaltertext">
    <w:name w:val="Placeholder Text"/>
    <w:basedOn w:val="Absatz-Standardschriftart"/>
    <w:uiPriority w:val="99"/>
    <w:semiHidden/>
    <w:rsid w:val="002917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1BBB"/>
    <w:pPr>
      <w:spacing w:line="276" w:lineRule="auto"/>
    </w:pPr>
    <w:rPr>
      <w:rFonts w:ascii="Tahoma" w:eastAsia="Arial" w:hAnsi="Tahoma" w:cs="Arial"/>
      <w:color w:val="000000"/>
      <w:sz w:val="22"/>
      <w:szCs w:val="22"/>
    </w:rPr>
  </w:style>
  <w:style w:type="paragraph" w:styleId="berschrift1">
    <w:name w:val="heading 1"/>
    <w:basedOn w:val="Standard"/>
    <w:next w:val="Standard"/>
    <w:qFormat/>
    <w:rsid w:val="002E5D0E"/>
    <w:pPr>
      <w:numPr>
        <w:numId w:val="9"/>
      </w:numPr>
      <w:spacing w:before="480" w:after="120" w:line="240" w:lineRule="auto"/>
      <w:outlineLvl w:val="0"/>
    </w:pPr>
    <w:rPr>
      <w:b/>
      <w:bCs/>
      <w:sz w:val="36"/>
      <w:szCs w:val="36"/>
    </w:rPr>
  </w:style>
  <w:style w:type="paragraph" w:styleId="berschrift2">
    <w:name w:val="heading 2"/>
    <w:basedOn w:val="Standard"/>
    <w:next w:val="Standard"/>
    <w:qFormat/>
    <w:rsid w:val="00EF7B96"/>
    <w:pPr>
      <w:numPr>
        <w:ilvl w:val="1"/>
        <w:numId w:val="9"/>
      </w:numPr>
      <w:spacing w:before="360" w:after="80" w:line="240" w:lineRule="auto"/>
      <w:outlineLvl w:val="1"/>
    </w:pPr>
    <w:rPr>
      <w:b/>
      <w:bCs/>
      <w:sz w:val="28"/>
      <w:szCs w:val="28"/>
    </w:rPr>
  </w:style>
  <w:style w:type="paragraph" w:styleId="berschrift3">
    <w:name w:val="heading 3"/>
    <w:basedOn w:val="Standard"/>
    <w:next w:val="Standard"/>
    <w:qFormat/>
    <w:rsid w:val="00EF7B96"/>
    <w:pPr>
      <w:numPr>
        <w:ilvl w:val="2"/>
        <w:numId w:val="9"/>
      </w:numPr>
      <w:spacing w:before="280" w:after="80" w:line="240" w:lineRule="auto"/>
      <w:outlineLvl w:val="2"/>
    </w:pPr>
    <w:rPr>
      <w:b/>
      <w:bCs/>
      <w:color w:val="666666"/>
      <w:sz w:val="24"/>
      <w:szCs w:val="24"/>
    </w:rPr>
  </w:style>
  <w:style w:type="paragraph" w:styleId="berschrift4">
    <w:name w:val="heading 4"/>
    <w:basedOn w:val="Standard"/>
    <w:next w:val="Standard"/>
    <w:qFormat/>
    <w:rsid w:val="00EF7B96"/>
    <w:pPr>
      <w:numPr>
        <w:ilvl w:val="3"/>
        <w:numId w:val="9"/>
      </w:numPr>
      <w:spacing w:before="240" w:after="40" w:line="240" w:lineRule="auto"/>
      <w:outlineLvl w:val="3"/>
    </w:pPr>
    <w:rPr>
      <w:i/>
      <w:iCs/>
      <w:color w:val="666666"/>
    </w:rPr>
  </w:style>
  <w:style w:type="paragraph" w:styleId="berschrift5">
    <w:name w:val="heading 5"/>
    <w:basedOn w:val="Standard"/>
    <w:next w:val="Standard"/>
    <w:qFormat/>
    <w:rsid w:val="00EF7B96"/>
    <w:pPr>
      <w:numPr>
        <w:ilvl w:val="4"/>
        <w:numId w:val="9"/>
      </w:numPr>
      <w:spacing w:before="220" w:after="40" w:line="240" w:lineRule="auto"/>
      <w:outlineLvl w:val="4"/>
    </w:pPr>
    <w:rPr>
      <w:b/>
      <w:bCs/>
      <w:color w:val="666666"/>
      <w:sz w:val="20"/>
      <w:szCs w:val="20"/>
    </w:rPr>
  </w:style>
  <w:style w:type="paragraph" w:styleId="berschrift6">
    <w:name w:val="heading 6"/>
    <w:basedOn w:val="Standard"/>
    <w:next w:val="Standard"/>
    <w:qFormat/>
    <w:rsid w:val="00EF7B96"/>
    <w:pPr>
      <w:numPr>
        <w:ilvl w:val="5"/>
        <w:numId w:val="9"/>
      </w:numPr>
      <w:spacing w:before="200" w:after="40" w:line="240" w:lineRule="auto"/>
      <w:outlineLvl w:val="5"/>
    </w:pPr>
    <w:rPr>
      <w:i/>
      <w:iCs/>
      <w:color w:val="666666"/>
      <w:sz w:val="20"/>
      <w:szCs w:val="20"/>
    </w:rPr>
  </w:style>
  <w:style w:type="paragraph" w:styleId="berschrift7">
    <w:name w:val="heading 7"/>
    <w:basedOn w:val="Standard"/>
    <w:next w:val="Standard"/>
    <w:link w:val="berschrift7Zchn"/>
    <w:semiHidden/>
    <w:unhideWhenUsed/>
    <w:qFormat/>
    <w:rsid w:val="002E5D0E"/>
    <w:pPr>
      <w:numPr>
        <w:ilvl w:val="6"/>
        <w:numId w:val="9"/>
      </w:num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2E5D0E"/>
    <w:pPr>
      <w:numPr>
        <w:ilvl w:val="7"/>
        <w:numId w:val="9"/>
      </w:num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2E5D0E"/>
    <w:pPr>
      <w:numPr>
        <w:ilvl w:val="8"/>
        <w:numId w:val="9"/>
      </w:numPr>
      <w:spacing w:before="240" w:after="60"/>
      <w:outlineLvl w:val="8"/>
    </w:pPr>
    <w:rPr>
      <w:rFonts w:asciiTheme="majorHAnsi" w:eastAsiaTheme="majorEastAsia" w:hAnsiTheme="majorHAnsi" w:cstheme="majorBidi"/>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rsid w:val="00EF7B96"/>
    <w:pPr>
      <w:spacing w:before="480" w:after="120" w:line="240" w:lineRule="auto"/>
    </w:pPr>
    <w:rPr>
      <w:b/>
      <w:bCs/>
      <w:sz w:val="72"/>
      <w:szCs w:val="72"/>
    </w:rPr>
  </w:style>
  <w:style w:type="paragraph" w:styleId="Untertitel">
    <w:name w:val="Subtitle"/>
    <w:basedOn w:val="Standard"/>
    <w:qFormat/>
    <w:rsid w:val="00EF7B96"/>
    <w:pPr>
      <w:spacing w:before="360" w:after="80" w:line="240" w:lineRule="auto"/>
    </w:pPr>
    <w:rPr>
      <w:rFonts w:ascii="Georgia" w:eastAsia="Georgia" w:hAnsi="Georgia" w:cs="Georgia"/>
      <w:i/>
      <w:iCs/>
      <w:color w:val="666666"/>
      <w:sz w:val="48"/>
      <w:szCs w:val="48"/>
    </w:rPr>
  </w:style>
  <w:style w:type="character" w:styleId="Kommentarzeichen">
    <w:name w:val="annotation reference"/>
    <w:basedOn w:val="Absatz-Standardschriftart"/>
    <w:rsid w:val="00805BCE"/>
    <w:rPr>
      <w:sz w:val="16"/>
      <w:szCs w:val="16"/>
    </w:rPr>
  </w:style>
  <w:style w:type="paragraph" w:styleId="Sprechblasentext">
    <w:name w:val="Balloon Text"/>
    <w:basedOn w:val="Standard"/>
    <w:link w:val="SprechblasentextZchn"/>
    <w:rsid w:val="00F735D6"/>
    <w:pPr>
      <w:spacing w:line="240" w:lineRule="auto"/>
    </w:pPr>
    <w:rPr>
      <w:rFonts w:cs="Tahoma"/>
      <w:sz w:val="16"/>
      <w:szCs w:val="16"/>
    </w:rPr>
  </w:style>
  <w:style w:type="character" w:customStyle="1" w:styleId="SprechblasentextZchn">
    <w:name w:val="Sprechblasentext Zchn"/>
    <w:basedOn w:val="Absatz-Standardschriftart"/>
    <w:link w:val="Sprechblasentext"/>
    <w:rsid w:val="00F735D6"/>
    <w:rPr>
      <w:rFonts w:ascii="Tahoma" w:eastAsia="Arial" w:hAnsi="Tahoma" w:cs="Tahoma"/>
      <w:color w:val="000000"/>
      <w:sz w:val="16"/>
      <w:szCs w:val="16"/>
    </w:rPr>
  </w:style>
  <w:style w:type="character" w:customStyle="1" w:styleId="berschrift7Zchn">
    <w:name w:val="Überschrift 7 Zchn"/>
    <w:basedOn w:val="Absatz-Standardschriftart"/>
    <w:link w:val="berschrift7"/>
    <w:semiHidden/>
    <w:rsid w:val="002E5D0E"/>
    <w:rPr>
      <w:rFonts w:asciiTheme="minorHAnsi" w:eastAsiaTheme="minorEastAsia" w:hAnsiTheme="minorHAnsi" w:cstheme="minorBidi"/>
      <w:color w:val="000000"/>
      <w:sz w:val="24"/>
      <w:szCs w:val="24"/>
    </w:rPr>
  </w:style>
  <w:style w:type="character" w:customStyle="1" w:styleId="berschrift8Zchn">
    <w:name w:val="Überschrift 8 Zchn"/>
    <w:basedOn w:val="Absatz-Standardschriftart"/>
    <w:link w:val="berschrift8"/>
    <w:semiHidden/>
    <w:rsid w:val="002E5D0E"/>
    <w:rPr>
      <w:rFonts w:asciiTheme="minorHAnsi" w:eastAsiaTheme="minorEastAsia" w:hAnsiTheme="minorHAnsi" w:cstheme="minorBidi"/>
      <w:i/>
      <w:iCs/>
      <w:color w:val="000000"/>
      <w:sz w:val="24"/>
      <w:szCs w:val="24"/>
    </w:rPr>
  </w:style>
  <w:style w:type="character" w:customStyle="1" w:styleId="berschrift9Zchn">
    <w:name w:val="Überschrift 9 Zchn"/>
    <w:basedOn w:val="Absatz-Standardschriftart"/>
    <w:link w:val="berschrift9"/>
    <w:semiHidden/>
    <w:rsid w:val="002E5D0E"/>
    <w:rPr>
      <w:rFonts w:asciiTheme="majorHAnsi" w:eastAsiaTheme="majorEastAsia" w:hAnsiTheme="majorHAnsi" w:cstheme="majorBidi"/>
      <w:color w:val="000000"/>
      <w:sz w:val="22"/>
      <w:szCs w:val="22"/>
    </w:rPr>
  </w:style>
  <w:style w:type="paragraph" w:styleId="Beschriftung">
    <w:name w:val="caption"/>
    <w:basedOn w:val="Standard"/>
    <w:next w:val="Standard"/>
    <w:unhideWhenUsed/>
    <w:qFormat/>
    <w:rsid w:val="002E5D0E"/>
    <w:rPr>
      <w:b/>
      <w:bCs/>
      <w:sz w:val="20"/>
      <w:szCs w:val="20"/>
    </w:rPr>
  </w:style>
  <w:style w:type="character" w:styleId="Platzhaltertext">
    <w:name w:val="Placeholder Text"/>
    <w:basedOn w:val="Absatz-Standardschriftart"/>
    <w:uiPriority w:val="99"/>
    <w:semiHidden/>
    <w:rsid w:val="002917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file:///C:\Users\enhansed\Desktop\&#160;\Pers\BA\06_Semester\Evolution&#228;re%20Algorithmen\Image_10" TargetMode="External"/><Relationship Id="rId13" Type="http://schemas.openxmlformats.org/officeDocument/2006/relationships/image" Target="media/image4.png"/><Relationship Id="rId18" Type="http://schemas.openxmlformats.org/officeDocument/2006/relationships/image" Target="file:///C:\Users\enhansed\Desktop\&#160;\Pers\BA\06_Semester\Evolution&#228;re%20Algorithmen\Image_17"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file:///C:\Users\enhansed\Desktop\&#160;\Pers\BA\06_Semester\Evolution&#228;re%20Algorithmen\Image_9" TargetMode="External"/><Relationship Id="rId7" Type="http://schemas.openxmlformats.org/officeDocument/2006/relationships/image" Target="media/image1.png"/><Relationship Id="rId12" Type="http://schemas.openxmlformats.org/officeDocument/2006/relationships/image" Target="file:///C:\Users\enhansed\Desktop\&#160;\Pers\BA\06_Semester\Evolution&#228;re%20Algorithmen\Image_8" TargetMode="External"/><Relationship Id="rId17" Type="http://schemas.openxmlformats.org/officeDocument/2006/relationships/image" Target="media/image6.png"/><Relationship Id="rId25" Type="http://schemas.openxmlformats.org/officeDocument/2006/relationships/image" Target="file:///C:\Users\enhansed\Desktop\&#160;\Pers\BA\06_Semester\Evolution&#228;re%20Algorithmen\Image_14" TargetMode="External"/><Relationship Id="rId2" Type="http://schemas.openxmlformats.org/officeDocument/2006/relationships/numbering" Target="numbering.xml"/><Relationship Id="rId16" Type="http://schemas.openxmlformats.org/officeDocument/2006/relationships/image" Target="file:///C:\Users\enhansed\Desktop\&#160;\Pers\BA\06_Semester\Evolution&#228;re%20Algorithmen\Image_11"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file:///C:\Users\enhansed\Desktop\&#160;\Pers\BA\06_Semester\Evolution&#228;re%20Algorithmen\Image_16" TargetMode="External"/><Relationship Id="rId28" Type="http://schemas.openxmlformats.org/officeDocument/2006/relationships/fontTable" Target="fontTable.xml"/><Relationship Id="rId10" Type="http://schemas.openxmlformats.org/officeDocument/2006/relationships/image" Target="file:///C:\Users\enhansed\Desktop\&#160;\Pers\BA\06_Semester\Evolution&#228;re%20Algorithmen\Image_15" TargetMode="External"/><Relationship Id="rId19" Type="http://schemas.openxmlformats.org/officeDocument/2006/relationships/image" Target="file:///C:\Users\enhansed\Desktop\&#160;\Pers\BA\06_Semester\Evolution&#228;re%20Algorithmen\Image_18"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file:///C:\Users\enhansed\Desktop\&#160;\Pers\BA\06_Semester\Evolution&#228;re%20Algorithmen\Image_13" TargetMode="External"/><Relationship Id="rId22" Type="http://schemas.openxmlformats.org/officeDocument/2006/relationships/image" Target="media/image8.png"/><Relationship Id="rId27" Type="http://schemas.openxmlformats.org/officeDocument/2006/relationships/image" Target="file:///C:\Users\enhansed\Desktop\&#160;\Pers\BA\06_Semester\Evolution&#228;re%20Algorithmen\Image_1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E400E-9B07-4F61-8589-EAE8777F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3078</Words>
  <Characters>19397</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22431</CharactersWithSpaces>
  <SharedDoc>false</SharedDoc>
  <HLinks>
    <vt:vector size="102" baseType="variant">
      <vt:variant>
        <vt:i4>5570669</vt:i4>
      </vt:variant>
      <vt:variant>
        <vt:i4>5537</vt:i4>
      </vt:variant>
      <vt:variant>
        <vt:i4>1025</vt:i4>
      </vt:variant>
      <vt:variant>
        <vt:i4>1</vt:i4>
      </vt:variant>
      <vt:variant>
        <vt:lpwstr>Image_2</vt:lpwstr>
      </vt:variant>
      <vt:variant>
        <vt:lpwstr/>
      </vt:variant>
      <vt:variant>
        <vt:i4>6619228</vt:i4>
      </vt:variant>
      <vt:variant>
        <vt:i4>8353</vt:i4>
      </vt:variant>
      <vt:variant>
        <vt:i4>1026</vt:i4>
      </vt:variant>
      <vt:variant>
        <vt:i4>1</vt:i4>
      </vt:variant>
      <vt:variant>
        <vt:lpwstr>Image_10</vt:lpwstr>
      </vt:variant>
      <vt:variant>
        <vt:lpwstr/>
      </vt:variant>
      <vt:variant>
        <vt:i4>6291548</vt:i4>
      </vt:variant>
      <vt:variant>
        <vt:i4>10185</vt:i4>
      </vt:variant>
      <vt:variant>
        <vt:i4>1027</vt:i4>
      </vt:variant>
      <vt:variant>
        <vt:i4>1</vt:i4>
      </vt:variant>
      <vt:variant>
        <vt:lpwstr>Image_15</vt:lpwstr>
      </vt:variant>
      <vt:variant>
        <vt:lpwstr/>
      </vt:variant>
      <vt:variant>
        <vt:i4>5570669</vt:i4>
      </vt:variant>
      <vt:variant>
        <vt:i4>11135</vt:i4>
      </vt:variant>
      <vt:variant>
        <vt:i4>1028</vt:i4>
      </vt:variant>
      <vt:variant>
        <vt:i4>1</vt:i4>
      </vt:variant>
      <vt:variant>
        <vt:lpwstr>Image_8</vt:lpwstr>
      </vt:variant>
      <vt:variant>
        <vt:lpwstr/>
      </vt:variant>
      <vt:variant>
        <vt:i4>6684764</vt:i4>
      </vt:variant>
      <vt:variant>
        <vt:i4>12321</vt:i4>
      </vt:variant>
      <vt:variant>
        <vt:i4>1029</vt:i4>
      </vt:variant>
      <vt:variant>
        <vt:i4>1</vt:i4>
      </vt:variant>
      <vt:variant>
        <vt:lpwstr>Image_13</vt:lpwstr>
      </vt:variant>
      <vt:variant>
        <vt:lpwstr/>
      </vt:variant>
      <vt:variant>
        <vt:i4>6553692</vt:i4>
      </vt:variant>
      <vt:variant>
        <vt:i4>17627</vt:i4>
      </vt:variant>
      <vt:variant>
        <vt:i4>1040</vt:i4>
      </vt:variant>
      <vt:variant>
        <vt:i4>1</vt:i4>
      </vt:variant>
      <vt:variant>
        <vt:lpwstr>Image_11</vt:lpwstr>
      </vt:variant>
      <vt:variant>
        <vt:lpwstr/>
      </vt:variant>
      <vt:variant>
        <vt:i4>6422620</vt:i4>
      </vt:variant>
      <vt:variant>
        <vt:i4>17674</vt:i4>
      </vt:variant>
      <vt:variant>
        <vt:i4>1041</vt:i4>
      </vt:variant>
      <vt:variant>
        <vt:i4>1</vt:i4>
      </vt:variant>
      <vt:variant>
        <vt:lpwstr>Image_17</vt:lpwstr>
      </vt:variant>
      <vt:variant>
        <vt:lpwstr/>
      </vt:variant>
      <vt:variant>
        <vt:i4>7143516</vt:i4>
      </vt:variant>
      <vt:variant>
        <vt:i4>20241</vt:i4>
      </vt:variant>
      <vt:variant>
        <vt:i4>1030</vt:i4>
      </vt:variant>
      <vt:variant>
        <vt:i4>1</vt:i4>
      </vt:variant>
      <vt:variant>
        <vt:lpwstr>Image_18</vt:lpwstr>
      </vt:variant>
      <vt:variant>
        <vt:lpwstr/>
      </vt:variant>
      <vt:variant>
        <vt:i4>5570669</vt:i4>
      </vt:variant>
      <vt:variant>
        <vt:i4>20287</vt:i4>
      </vt:variant>
      <vt:variant>
        <vt:i4>1031</vt:i4>
      </vt:variant>
      <vt:variant>
        <vt:i4>1</vt:i4>
      </vt:variant>
      <vt:variant>
        <vt:lpwstr>Image_9</vt:lpwstr>
      </vt:variant>
      <vt:variant>
        <vt:lpwstr/>
      </vt:variant>
      <vt:variant>
        <vt:i4>6488156</vt:i4>
      </vt:variant>
      <vt:variant>
        <vt:i4>21912</vt:i4>
      </vt:variant>
      <vt:variant>
        <vt:i4>1032</vt:i4>
      </vt:variant>
      <vt:variant>
        <vt:i4>1</vt:i4>
      </vt:variant>
      <vt:variant>
        <vt:lpwstr>Image_16</vt:lpwstr>
      </vt:variant>
      <vt:variant>
        <vt:lpwstr/>
      </vt:variant>
      <vt:variant>
        <vt:i4>6357084</vt:i4>
      </vt:variant>
      <vt:variant>
        <vt:i4>21959</vt:i4>
      </vt:variant>
      <vt:variant>
        <vt:i4>1033</vt:i4>
      </vt:variant>
      <vt:variant>
        <vt:i4>1</vt:i4>
      </vt:variant>
      <vt:variant>
        <vt:lpwstr>Image_14</vt:lpwstr>
      </vt:variant>
      <vt:variant>
        <vt:lpwstr/>
      </vt:variant>
      <vt:variant>
        <vt:i4>5570669</vt:i4>
      </vt:variant>
      <vt:variant>
        <vt:i4>22940</vt:i4>
      </vt:variant>
      <vt:variant>
        <vt:i4>1034</vt:i4>
      </vt:variant>
      <vt:variant>
        <vt:i4>1</vt:i4>
      </vt:variant>
      <vt:variant>
        <vt:lpwstr>Image_3</vt:lpwstr>
      </vt:variant>
      <vt:variant>
        <vt:lpwstr/>
      </vt:variant>
      <vt:variant>
        <vt:i4>5570669</vt:i4>
      </vt:variant>
      <vt:variant>
        <vt:i4>23012</vt:i4>
      </vt:variant>
      <vt:variant>
        <vt:i4>1035</vt:i4>
      </vt:variant>
      <vt:variant>
        <vt:i4>1</vt:i4>
      </vt:variant>
      <vt:variant>
        <vt:lpwstr>Image_4</vt:lpwstr>
      </vt:variant>
      <vt:variant>
        <vt:lpwstr/>
      </vt:variant>
      <vt:variant>
        <vt:i4>5570669</vt:i4>
      </vt:variant>
      <vt:variant>
        <vt:i4>23092</vt:i4>
      </vt:variant>
      <vt:variant>
        <vt:i4>1036</vt:i4>
      </vt:variant>
      <vt:variant>
        <vt:i4>1</vt:i4>
      </vt:variant>
      <vt:variant>
        <vt:lpwstr>Image_5</vt:lpwstr>
      </vt:variant>
      <vt:variant>
        <vt:lpwstr/>
      </vt:variant>
      <vt:variant>
        <vt:i4>5570669</vt:i4>
      </vt:variant>
      <vt:variant>
        <vt:i4>23139</vt:i4>
      </vt:variant>
      <vt:variant>
        <vt:i4>1037</vt:i4>
      </vt:variant>
      <vt:variant>
        <vt:i4>1</vt:i4>
      </vt:variant>
      <vt:variant>
        <vt:lpwstr>Image_6</vt:lpwstr>
      </vt:variant>
      <vt:variant>
        <vt:lpwstr/>
      </vt:variant>
      <vt:variant>
        <vt:i4>5570669</vt:i4>
      </vt:variant>
      <vt:variant>
        <vt:i4>23188</vt:i4>
      </vt:variant>
      <vt:variant>
        <vt:i4>1038</vt:i4>
      </vt:variant>
      <vt:variant>
        <vt:i4>1</vt:i4>
      </vt:variant>
      <vt:variant>
        <vt:lpwstr>Image_7</vt:lpwstr>
      </vt:variant>
      <vt:variant>
        <vt:lpwstr/>
      </vt:variant>
      <vt:variant>
        <vt:i4>6750300</vt:i4>
      </vt:variant>
      <vt:variant>
        <vt:i4>23325</vt:i4>
      </vt:variant>
      <vt:variant>
        <vt:i4>1039</vt:i4>
      </vt:variant>
      <vt:variant>
        <vt:i4>1</vt:i4>
      </vt:variant>
      <vt:variant>
        <vt:lpwstr>Image_12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4</cp:revision>
  <cp:lastPrinted>1601-01-01T00:00:00Z</cp:lastPrinted>
  <dcterms:created xsi:type="dcterms:W3CDTF">2012-08-10T06:59:00Z</dcterms:created>
  <dcterms:modified xsi:type="dcterms:W3CDTF">2012-08-10T07:13:00Z</dcterms:modified>
</cp:coreProperties>
</file>